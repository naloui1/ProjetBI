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422F4F" w:rsidR="00422F4F" w:rsidP="00422F4F" w:rsidRDefault="00422F4F" w14:paraId="7A61CA2C" w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b/>
          <w:sz w:val="4"/>
          <w:szCs w:val="4"/>
        </w:rPr>
      </w:pPr>
    </w:p>
    <w:p w:rsidR="00CF266D" w:rsidP="00422F4F" w:rsidRDefault="00CF266D" w14:paraId="44E95EBA" w14:textId="167930E3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Description des données – </w:t>
      </w:r>
    </w:p>
    <w:p w:rsidR="00A926FA" w:rsidP="00422F4F" w:rsidRDefault="00CF266D" w14:paraId="06340F1B" w14:textId="4EC05E2A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Collecte et traitement des déchets</w:t>
      </w:r>
    </w:p>
    <w:p w:rsidRPr="00422F4F" w:rsidR="00422F4F" w:rsidP="00422F4F" w:rsidRDefault="00422F4F" w14:paraId="16342759" w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b/>
          <w:sz w:val="4"/>
          <w:szCs w:val="4"/>
        </w:rPr>
      </w:pPr>
    </w:p>
    <w:p w:rsidR="00FC07C1" w:rsidP="00756C0B" w:rsidRDefault="00FC07C1" w14:paraId="5CB1EDDA" w14:textId="77777777">
      <w:pPr>
        <w:pStyle w:val="Corpsdetexte"/>
      </w:pPr>
    </w:p>
    <w:p w:rsidR="00D908C2" w:rsidRDefault="00D908C2" w14:paraId="2A42F3BE" w14:textId="5A29005B">
      <w:pPr>
        <w:rPr>
          <w:rFonts w:ascii="Arial" w:hAnsi="Arial" w:eastAsia="Lucida Sans Unicode" w:cs="Times New Roman"/>
          <w:kern w:val="1"/>
          <w:sz w:val="20"/>
          <w:szCs w:val="24"/>
        </w:rPr>
      </w:pPr>
    </w:p>
    <w:p w:rsidR="00F82B32" w:rsidP="00BF1770" w:rsidRDefault="00DB3A12" w14:paraId="69F1531C" w14:textId="73273891">
      <w:pPr>
        <w:pStyle w:val="Titre1"/>
        <w:widowControl/>
        <w:tabs>
          <w:tab w:val="left" w:pos="0"/>
        </w:tabs>
        <w:rPr>
          <w:rFonts w:ascii="Decima" w:hAnsi="Decima"/>
          <w:sz w:val="21"/>
          <w:szCs w:val="21"/>
        </w:rPr>
      </w:pPr>
      <w:r>
        <w:rPr>
          <w:rFonts w:ascii="Decima" w:hAnsi="Decima"/>
          <w:sz w:val="21"/>
          <w:szCs w:val="21"/>
        </w:rPr>
        <w:t>Liste et description des données mises à dispositio</w:t>
      </w:r>
      <w:r w:rsidR="00BF1770">
        <w:rPr>
          <w:rFonts w:ascii="Decima" w:hAnsi="Decima"/>
          <w:sz w:val="21"/>
          <w:szCs w:val="21"/>
        </w:rPr>
        <w:t>n</w:t>
      </w:r>
    </w:p>
    <w:p w:rsidR="00F509FF" w:rsidP="000D761D" w:rsidRDefault="00F82B32" w14:paraId="4F337608" w14:textId="781BB483">
      <w:pPr>
        <w:pStyle w:val="Paragraphedeliste"/>
        <w:numPr>
          <w:ilvl w:val="0"/>
          <w:numId w:val="49"/>
        </w:num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L</w:t>
      </w:r>
      <w:r w:rsidRPr="000D761D" w:rsidR="00324FC2">
        <w:rPr>
          <w:rFonts w:ascii="Decima" w:hAnsi="Decima" w:eastAsia="Lucida Sans Unicode" w:cs="Times New Roman"/>
          <w:b/>
          <w:kern w:val="1"/>
          <w:sz w:val="21"/>
          <w:szCs w:val="21"/>
        </w:rPr>
        <w:t>es données de pesées</w:t>
      </w:r>
    </w:p>
    <w:p w:rsidR="00324FC2" w:rsidP="000D761D" w:rsidRDefault="00324FC2" w14:paraId="130F76D1" w14:textId="77777777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</w:p>
    <w:p w:rsidR="00324FC2" w:rsidP="000D761D" w:rsidRDefault="00324FC2" w14:paraId="6C502CD4" w14:textId="68746230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Il s’agit de l’ensemble des pesées réalisées sur les sites d’Athanor et de </w:t>
      </w:r>
      <w:proofErr w:type="spellStart"/>
      <w:r>
        <w:rPr>
          <w:rFonts w:ascii="Decima" w:hAnsi="Decima" w:eastAsia="Lucida Sans Unicode" w:cs="Times New Roman"/>
          <w:b/>
          <w:kern w:val="1"/>
          <w:sz w:val="21"/>
          <w:szCs w:val="21"/>
        </w:rPr>
        <w:t>Murianette</w:t>
      </w:r>
      <w:proofErr w:type="spellEnd"/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 sur l’année 2022.</w:t>
      </w:r>
    </w:p>
    <w:p w:rsidRPr="000D761D" w:rsidR="00CF266D" w:rsidP="000D761D" w:rsidRDefault="00CF266D" w14:paraId="53E7CC8A" w14:textId="46BB019C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Fichier</w:t>
      </w:r>
      <w:r>
        <w:rPr>
          <w:rFonts w:ascii="Cambria" w:hAnsi="Cambria" w:eastAsia="Lucida Sans Unicode" w:cs="Cambria"/>
          <w:b/>
          <w:kern w:val="1"/>
          <w:sz w:val="21"/>
          <w:szCs w:val="21"/>
        </w:rPr>
        <w:t> 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: </w:t>
      </w:r>
      <w:r w:rsidRPr="00CF266D">
        <w:rPr>
          <w:rFonts w:ascii="Decima" w:hAnsi="Decima" w:eastAsia="Lucida Sans Unicode" w:cs="Times New Roman"/>
          <w:b/>
          <w:kern w:val="1"/>
          <w:sz w:val="21"/>
          <w:szCs w:val="21"/>
        </w:rPr>
        <w:t>export_Athanor_anonymise.csv</w:t>
      </w:r>
    </w:p>
    <w:p w:rsidR="00F509FF" w:rsidP="000D761D" w:rsidRDefault="00F509FF" w14:paraId="0D2D7FAC" w14:textId="1381D289">
      <w:pPr>
        <w:spacing w:after="0" w:line="240" w:lineRule="auto"/>
        <w:rPr>
          <w:rFonts w:ascii="Decima" w:hAnsi="Decima" w:eastAsia="Lucida Sans Unicode" w:cs="Times New Roman"/>
          <w:kern w:val="1"/>
          <w:sz w:val="21"/>
          <w:szCs w:val="21"/>
        </w:rPr>
      </w:pPr>
    </w:p>
    <w:tbl>
      <w:tblPr>
        <w:tblW w:w="5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2694"/>
      </w:tblGrid>
      <w:tr w:rsidRPr="00BF1770" w:rsidR="00F509FF" w:rsidTr="00F509FF" w14:paraId="58D9378A" w14:textId="77777777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</w:tcPr>
          <w:p w:rsidRPr="000D761D" w:rsidR="00F509FF" w:rsidP="00F509FF" w:rsidRDefault="00F509FF" w14:paraId="6968C328" w14:textId="21FDDC2A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2694" w:type="dxa"/>
          </w:tcPr>
          <w:p w:rsidRPr="000D761D" w:rsidR="00F509FF" w:rsidP="00F509FF" w:rsidRDefault="00F509FF" w14:paraId="7313C77F" w14:textId="0FE41D41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F509FF" w:rsidTr="000D761D" w14:paraId="1AA65C79" w14:textId="4FB7EE3D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E4191D" w:rsidR="00F509FF" w:rsidP="00F509FF" w:rsidRDefault="00F509FF" w14:paraId="2773A5A4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PES_NUMERO</w:t>
            </w:r>
          </w:p>
        </w:tc>
        <w:tc>
          <w:tcPr>
            <w:tcW w:w="2694" w:type="dxa"/>
          </w:tcPr>
          <w:p w:rsidRPr="000D761D" w:rsidR="00F509FF" w:rsidP="00F509FF" w:rsidRDefault="00F509FF" w14:paraId="5E3B7D70" w14:textId="18223A4A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N° de pesée</w:t>
            </w:r>
          </w:p>
        </w:tc>
      </w:tr>
      <w:tr w:rsidRPr="00BF1770" w:rsidR="00F509FF" w:rsidTr="000D761D" w14:paraId="6BD7ECBA" w14:textId="2B482561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7B3643E7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PES_DATE_ENTREE</w:t>
            </w:r>
          </w:p>
        </w:tc>
        <w:tc>
          <w:tcPr>
            <w:tcW w:w="2694" w:type="dxa"/>
          </w:tcPr>
          <w:p w:rsidRPr="000D761D" w:rsidR="00F509FF" w:rsidP="00F509FF" w:rsidRDefault="00F509FF" w14:paraId="09CEBF1A" w14:textId="4482791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d’entrée sur le site</w:t>
            </w:r>
          </w:p>
        </w:tc>
      </w:tr>
      <w:tr w:rsidRPr="00BF1770" w:rsidR="00F509FF" w:rsidTr="000D761D" w14:paraId="30B17168" w14:textId="5B85F926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55A1867E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PES_HEURE_ENTREE</w:t>
            </w:r>
          </w:p>
        </w:tc>
        <w:tc>
          <w:tcPr>
            <w:tcW w:w="2694" w:type="dxa"/>
          </w:tcPr>
          <w:p w:rsidRPr="000D761D" w:rsidR="00F509FF" w:rsidP="00F509FF" w:rsidRDefault="00F509FF" w14:paraId="3DB40331" w14:textId="46E090D8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d’entrée sur le site</w:t>
            </w:r>
          </w:p>
        </w:tc>
      </w:tr>
      <w:tr w:rsidRPr="00BF1770" w:rsidR="00F509FF" w:rsidTr="000D761D" w14:paraId="35D766C6" w14:textId="3DEB4737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22587042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PES_DATE_SORTIE</w:t>
            </w:r>
          </w:p>
        </w:tc>
        <w:tc>
          <w:tcPr>
            <w:tcW w:w="2694" w:type="dxa"/>
          </w:tcPr>
          <w:p w:rsidRPr="000D761D" w:rsidR="00F509FF" w:rsidP="00F509FF" w:rsidRDefault="00F509FF" w14:paraId="0617EFB6" w14:textId="7C171414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de sortie du site</w:t>
            </w:r>
          </w:p>
        </w:tc>
      </w:tr>
      <w:tr w:rsidRPr="00BF1770" w:rsidR="00F509FF" w:rsidTr="000D761D" w14:paraId="2E213140" w14:textId="5F53CDB7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238E88C2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PES_HEURE_SORTIE</w:t>
            </w:r>
          </w:p>
        </w:tc>
        <w:tc>
          <w:tcPr>
            <w:tcW w:w="2694" w:type="dxa"/>
          </w:tcPr>
          <w:p w:rsidRPr="000D761D" w:rsidR="00F509FF" w:rsidP="00F509FF" w:rsidRDefault="00F509FF" w14:paraId="2D07D2F4" w14:textId="584C0963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de sortie du site</w:t>
            </w:r>
          </w:p>
        </w:tc>
      </w:tr>
      <w:tr w:rsidRPr="00BF1770" w:rsidR="00F509FF" w:rsidTr="000D761D" w14:paraId="0DF4F8A5" w14:textId="20349C94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4A6B359F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PES_POIDS_NET</w:t>
            </w:r>
          </w:p>
        </w:tc>
        <w:tc>
          <w:tcPr>
            <w:tcW w:w="2694" w:type="dxa"/>
          </w:tcPr>
          <w:p w:rsidRPr="000D761D" w:rsidR="00F509FF" w:rsidP="00F509FF" w:rsidRDefault="00F509FF" w14:paraId="1D67AD9D" w14:textId="1715786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Poids net</w:t>
            </w:r>
          </w:p>
        </w:tc>
      </w:tr>
      <w:tr w:rsidRPr="00BF1770" w:rsidR="00F509FF" w:rsidTr="000D761D" w14:paraId="5F0D0323" w14:textId="2D7C1D54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09F38A4B" w14:textId="135B253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PES_TRA_ID</w:t>
            </w:r>
          </w:p>
        </w:tc>
        <w:tc>
          <w:tcPr>
            <w:tcW w:w="2694" w:type="dxa"/>
          </w:tcPr>
          <w:p w:rsidRPr="000D761D" w:rsidR="00F509FF" w:rsidP="00F509FF" w:rsidRDefault="00F509FF" w14:paraId="0D7DE953" w14:textId="7FB55D82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Code </w:t>
            </w:r>
            <w:r w:rsidRPr="000D761D" w:rsidR="0074114F"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du </w:t>
            </w: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circuit*</w:t>
            </w:r>
          </w:p>
        </w:tc>
      </w:tr>
      <w:tr w:rsidRPr="00BF1770" w:rsidR="00F509FF" w:rsidTr="000D761D" w14:paraId="19BBCBDF" w14:textId="326CC568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113E2FC8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PES_PRD_ID</w:t>
            </w:r>
          </w:p>
        </w:tc>
        <w:tc>
          <w:tcPr>
            <w:tcW w:w="2694" w:type="dxa"/>
          </w:tcPr>
          <w:p w:rsidRPr="000D761D" w:rsidR="00F509FF" w:rsidP="0074114F" w:rsidRDefault="00F509FF" w14:paraId="11DDFFB9" w14:textId="3FD02B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Code </w:t>
            </w:r>
            <w:r w:rsidRPr="000D761D" w:rsidR="0074114F">
              <w:rPr>
                <w:rFonts w:ascii="Decima" w:hAnsi="Decima" w:eastAsia="Times New Roman" w:cs="Calibri"/>
                <w:color w:val="000000"/>
                <w:lang w:eastAsia="fr-FR"/>
              </w:rPr>
              <w:t>du flux</w:t>
            </w: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*</w:t>
            </w:r>
          </w:p>
        </w:tc>
      </w:tr>
      <w:tr w:rsidRPr="00BF1770" w:rsidR="00F509FF" w:rsidTr="000D761D" w14:paraId="257A09FC" w14:textId="0CA826FD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5488F709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PES_SOURCE</w:t>
            </w:r>
          </w:p>
        </w:tc>
        <w:tc>
          <w:tcPr>
            <w:tcW w:w="2694" w:type="dxa"/>
          </w:tcPr>
          <w:p w:rsidRPr="000D761D" w:rsidR="00F509FF" w:rsidP="00F509FF" w:rsidRDefault="00F509FF" w14:paraId="29EC7607" w14:textId="4333D71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Nom du site</w:t>
            </w:r>
          </w:p>
        </w:tc>
      </w:tr>
    </w:tbl>
    <w:p w:rsidRPr="000D761D" w:rsidR="00F509FF" w:rsidP="000D761D" w:rsidRDefault="00F509FF" w14:paraId="76767FC6" w14:textId="77777777">
      <w:pPr>
        <w:spacing w:after="0" w:line="240" w:lineRule="auto"/>
        <w:rPr>
          <w:rFonts w:ascii="Decima" w:hAnsi="Decima" w:eastAsia="Lucida Sans Unicode" w:cs="Times New Roman"/>
          <w:kern w:val="1"/>
          <w:sz w:val="21"/>
          <w:szCs w:val="21"/>
        </w:rPr>
      </w:pPr>
    </w:p>
    <w:p w:rsidR="00F509FF" w:rsidP="000D761D" w:rsidRDefault="00F509FF" w14:paraId="4F4FA372" w14:textId="72E2DF7A">
      <w:pPr>
        <w:spacing w:after="0" w:line="240" w:lineRule="auto"/>
        <w:rPr>
          <w:rFonts w:ascii="Decima" w:hAnsi="Decima" w:eastAsia="Lucida Sans Unicode" w:cs="Times New Roman"/>
          <w:kern w:val="1"/>
          <w:sz w:val="21"/>
          <w:szCs w:val="21"/>
        </w:rPr>
      </w:pPr>
      <w:r>
        <w:rPr>
          <w:rFonts w:ascii="Decima" w:hAnsi="Decima" w:eastAsia="Lucida Sans Unicode" w:cs="Times New Roman"/>
          <w:kern w:val="1"/>
          <w:sz w:val="21"/>
          <w:szCs w:val="21"/>
        </w:rPr>
        <w:t>(*) une table de correspondance entre le code et le libellé sera également fournie</w:t>
      </w:r>
    </w:p>
    <w:p w:rsidRPr="000D761D" w:rsidR="00F509FF" w:rsidP="000D761D" w:rsidRDefault="00F509FF" w14:paraId="3992EFF3" w14:textId="77777777">
      <w:pPr>
        <w:spacing w:after="0" w:line="240" w:lineRule="auto"/>
        <w:rPr>
          <w:rFonts w:ascii="Decima" w:hAnsi="Decima" w:eastAsia="Lucida Sans Unicode" w:cs="Times New Roman"/>
          <w:kern w:val="1"/>
          <w:sz w:val="21"/>
          <w:szCs w:val="21"/>
        </w:rPr>
      </w:pPr>
    </w:p>
    <w:p w:rsidR="00120DCB" w:rsidP="000D761D" w:rsidRDefault="00120DCB" w14:paraId="3D8D7568" w14:textId="28A197DC">
      <w:pPr>
        <w:pStyle w:val="Paragraphedeliste"/>
        <w:numPr>
          <w:ilvl w:val="0"/>
          <w:numId w:val="49"/>
        </w:num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 w:rsidRPr="000D761D"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Les données de collecte </w:t>
      </w:r>
    </w:p>
    <w:p w:rsidR="00324FC2" w:rsidP="000D761D" w:rsidRDefault="00324FC2" w14:paraId="5A4BAA23" w14:textId="77777777">
      <w:pPr>
        <w:pStyle w:val="Paragraphedeliste"/>
        <w:spacing w:after="0" w:line="240" w:lineRule="auto"/>
        <w:contextualSpacing w:val="0"/>
        <w:rPr>
          <w:rFonts w:ascii="Decima" w:hAnsi="Decima" w:eastAsia="Lucida Sans Unicode" w:cs="Times New Roman"/>
          <w:b/>
          <w:kern w:val="1"/>
          <w:sz w:val="21"/>
          <w:szCs w:val="21"/>
        </w:rPr>
      </w:pPr>
    </w:p>
    <w:p w:rsidR="00324FC2" w:rsidP="000D761D" w:rsidRDefault="00324FC2" w14:paraId="751C5EE2" w14:textId="3EF76397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Il s’agit de</w:t>
      </w:r>
      <w:r w:rsidR="00017F9D">
        <w:rPr>
          <w:rFonts w:ascii="Decima" w:hAnsi="Decima" w:eastAsia="Lucida Sans Unicode" w:cs="Times New Roman"/>
          <w:b/>
          <w:kern w:val="1"/>
          <w:sz w:val="21"/>
          <w:szCs w:val="21"/>
        </w:rPr>
        <w:t>s données de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 l’ensemble des </w:t>
      </w:r>
      <w:r w:rsidR="00017F9D"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circuits de collecte réalisés 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sur l’année 2022.</w:t>
      </w:r>
    </w:p>
    <w:p w:rsidRPr="000D761D" w:rsidR="00CF266D" w:rsidP="000D761D" w:rsidRDefault="00CF266D" w14:paraId="33B45DFE" w14:textId="0D63CE54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Fichier</w:t>
      </w:r>
      <w:r>
        <w:rPr>
          <w:rFonts w:ascii="Cambria" w:hAnsi="Cambria" w:eastAsia="Lucida Sans Unicode" w:cs="Cambria"/>
          <w:b/>
          <w:kern w:val="1"/>
          <w:sz w:val="21"/>
          <w:szCs w:val="21"/>
        </w:rPr>
        <w:t> 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: </w:t>
      </w:r>
      <w:r w:rsidRPr="00CF266D">
        <w:rPr>
          <w:rFonts w:ascii="Decima" w:hAnsi="Decima" w:eastAsia="Lucida Sans Unicode" w:cs="Times New Roman"/>
          <w:b/>
          <w:kern w:val="1"/>
          <w:sz w:val="21"/>
          <w:szCs w:val="21"/>
        </w:rPr>
        <w:t>export_SIE_anonymise.csv</w:t>
      </w:r>
    </w:p>
    <w:p w:rsidR="00F509FF" w:rsidP="000D761D" w:rsidRDefault="00F509FF" w14:paraId="36174C9D" w14:textId="5202C53B">
      <w:pPr>
        <w:spacing w:after="0" w:line="240" w:lineRule="auto"/>
        <w:rPr>
          <w:rFonts w:ascii="Decima" w:hAnsi="Decima" w:eastAsia="Lucida Sans Unicode" w:cs="Times New Roman"/>
          <w:kern w:val="1"/>
          <w:sz w:val="21"/>
          <w:szCs w:val="21"/>
        </w:rPr>
      </w:pPr>
    </w:p>
    <w:tbl>
      <w:tblPr>
        <w:tblW w:w="6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7"/>
        <w:gridCol w:w="3057"/>
      </w:tblGrid>
      <w:tr w:rsidRPr="00BF1770" w:rsidR="00F509FF" w:rsidTr="000D761D" w14:paraId="6F1A8632" w14:textId="4A7AB6E0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</w:tcPr>
          <w:p w:rsidRPr="000D761D" w:rsidR="00F509FF" w:rsidP="00F509FF" w:rsidRDefault="00F509FF" w14:paraId="3A3A7154" w14:textId="4C1C56E0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3057" w:type="dxa"/>
          </w:tcPr>
          <w:p w:rsidRPr="000D761D" w:rsidR="00F509FF" w:rsidP="00F509FF" w:rsidRDefault="00F509FF" w14:paraId="60C68C82" w14:textId="5ABC3866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F509FF" w:rsidTr="000D761D" w14:paraId="4B122F25" w14:textId="3C094EF6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E4191D" w:rsidR="00F509FF" w:rsidP="00F509FF" w:rsidRDefault="00F509FF" w14:paraId="7A708E5B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IMMAT</w:t>
            </w:r>
          </w:p>
        </w:tc>
        <w:tc>
          <w:tcPr>
            <w:tcW w:w="3057" w:type="dxa"/>
          </w:tcPr>
          <w:p w:rsidRPr="000D761D" w:rsidR="00F509FF" w:rsidP="00F509FF" w:rsidRDefault="00F509FF" w14:paraId="4C27173F" w14:textId="1435E47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Immatriculation du véhicule (</w:t>
            </w:r>
            <w:proofErr w:type="spellStart"/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anonymisé</w:t>
            </w:r>
            <w:proofErr w:type="spellEnd"/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)</w:t>
            </w:r>
          </w:p>
        </w:tc>
      </w:tr>
      <w:tr w:rsidRPr="00BF1770" w:rsidR="00F509FF" w:rsidTr="000D761D" w14:paraId="1C45223E" w14:textId="12B3AA99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E4191D" w:rsidR="00F509FF" w:rsidP="00F509FF" w:rsidRDefault="00F509FF" w14:paraId="13A78279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DATE_CIRCUIT</w:t>
            </w:r>
          </w:p>
        </w:tc>
        <w:tc>
          <w:tcPr>
            <w:tcW w:w="3057" w:type="dxa"/>
          </w:tcPr>
          <w:p w:rsidRPr="000D761D" w:rsidR="00F509FF" w:rsidP="00F509FF" w:rsidRDefault="00F509FF" w14:paraId="11A479D7" w14:textId="0F69B01B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du circuit</w:t>
            </w:r>
          </w:p>
        </w:tc>
      </w:tr>
      <w:tr w:rsidRPr="00BF1770" w:rsidR="00F509FF" w:rsidTr="000D761D" w14:paraId="524D7095" w14:textId="6DE2E0CE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233F668A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FLUX</w:t>
            </w:r>
          </w:p>
        </w:tc>
        <w:tc>
          <w:tcPr>
            <w:tcW w:w="3057" w:type="dxa"/>
          </w:tcPr>
          <w:p w:rsidRPr="000D761D" w:rsidR="00F509FF" w:rsidP="00F509FF" w:rsidRDefault="0074114F" w14:paraId="33D7256A" w14:textId="70287C49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Nom du flux</w:t>
            </w:r>
          </w:p>
        </w:tc>
      </w:tr>
      <w:tr w:rsidRPr="00BF1770" w:rsidR="00F509FF" w:rsidTr="000D761D" w14:paraId="0AFEBAF1" w14:textId="5FC3209B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7FE4E3A9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DUREETOTALE</w:t>
            </w:r>
          </w:p>
        </w:tc>
        <w:tc>
          <w:tcPr>
            <w:tcW w:w="3057" w:type="dxa"/>
          </w:tcPr>
          <w:p w:rsidRPr="000D761D" w:rsidR="00F509FF" w:rsidP="00F509FF" w:rsidRDefault="0074114F" w14:paraId="5BC6D6FD" w14:textId="168A574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Durée totale du service</w:t>
            </w:r>
          </w:p>
        </w:tc>
      </w:tr>
      <w:tr w:rsidRPr="00BF1770" w:rsidR="00F509FF" w:rsidTr="000D761D" w14:paraId="3124E099" w14:textId="76328B56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69565C6E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DUREECOLLECT</w:t>
            </w:r>
          </w:p>
        </w:tc>
        <w:tc>
          <w:tcPr>
            <w:tcW w:w="3057" w:type="dxa"/>
          </w:tcPr>
          <w:p w:rsidRPr="000D761D" w:rsidR="00F509FF" w:rsidP="00F509FF" w:rsidRDefault="0074114F" w14:paraId="0C1863DF" w14:textId="5592175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Durée de collecte</w:t>
            </w:r>
          </w:p>
        </w:tc>
      </w:tr>
      <w:tr w:rsidRPr="00BF1770" w:rsidR="00F509FF" w:rsidTr="000D761D" w14:paraId="32C410E5" w14:textId="1EBC1EC8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6EC911FD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DISTANCE</w:t>
            </w:r>
          </w:p>
        </w:tc>
        <w:tc>
          <w:tcPr>
            <w:tcW w:w="3057" w:type="dxa"/>
          </w:tcPr>
          <w:p w:rsidRPr="000D761D" w:rsidR="00F509FF" w:rsidP="00F509FF" w:rsidRDefault="0074114F" w14:paraId="31F59E0C" w14:textId="522789A4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Distance totale parcourue</w:t>
            </w:r>
          </w:p>
        </w:tc>
      </w:tr>
      <w:tr w:rsidRPr="00BF1770" w:rsidR="00F509FF" w:rsidTr="000D761D" w14:paraId="05A9C6B9" w14:textId="36BCFF76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26C8EFF1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DISTANCECOLLECTE</w:t>
            </w:r>
          </w:p>
        </w:tc>
        <w:tc>
          <w:tcPr>
            <w:tcW w:w="3057" w:type="dxa"/>
          </w:tcPr>
          <w:p w:rsidRPr="000D761D" w:rsidR="00F509FF" w:rsidP="00F509FF" w:rsidRDefault="0074114F" w14:paraId="0BA12830" w14:textId="650B36F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Distance de collecte</w:t>
            </w:r>
          </w:p>
        </w:tc>
      </w:tr>
      <w:tr w:rsidRPr="00BF1770" w:rsidR="00F509FF" w:rsidTr="000D761D" w14:paraId="7BB204BE" w14:textId="408F7681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5D395656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SOURCE</w:t>
            </w:r>
          </w:p>
        </w:tc>
        <w:tc>
          <w:tcPr>
            <w:tcW w:w="3057" w:type="dxa"/>
          </w:tcPr>
          <w:p w:rsidRPr="000D761D" w:rsidR="00F509FF" w:rsidP="00F509FF" w:rsidRDefault="0074114F" w14:paraId="5AC20E20" w14:textId="6D5DD5E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Circuit identifié / non identifié</w:t>
            </w:r>
          </w:p>
        </w:tc>
      </w:tr>
      <w:tr w:rsidRPr="00BF1770" w:rsidR="00F509FF" w:rsidTr="000D761D" w14:paraId="2A178D56" w14:textId="61A4C49B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E4191D" w:rsidR="00F509FF" w:rsidP="00F509FF" w:rsidRDefault="00F509FF" w14:paraId="776CF59D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CODE_CIRCUIT</w:t>
            </w:r>
          </w:p>
        </w:tc>
        <w:tc>
          <w:tcPr>
            <w:tcW w:w="3057" w:type="dxa"/>
          </w:tcPr>
          <w:p w:rsidRPr="000D761D" w:rsidR="00F509FF" w:rsidP="00F509FF" w:rsidRDefault="0074114F" w14:paraId="09174621" w14:textId="198C984B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Code du circuit</w:t>
            </w:r>
          </w:p>
        </w:tc>
      </w:tr>
      <w:tr w:rsidRPr="00BF1770" w:rsidR="00F509FF" w:rsidTr="000D761D" w14:paraId="631D8E34" w14:textId="5CEA0EF8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6495D51C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CODE_TOURNEE</w:t>
            </w:r>
          </w:p>
        </w:tc>
        <w:tc>
          <w:tcPr>
            <w:tcW w:w="3057" w:type="dxa"/>
          </w:tcPr>
          <w:p w:rsidRPr="000D761D" w:rsidR="00F509FF" w:rsidP="00F509FF" w:rsidRDefault="0074114F" w14:paraId="1A4D15AA" w14:textId="2BE093D9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Code de la tournée associée</w:t>
            </w:r>
          </w:p>
        </w:tc>
      </w:tr>
      <w:tr w:rsidRPr="00BF1770" w:rsidR="00F509FF" w:rsidTr="000D761D" w14:paraId="198098CC" w14:textId="1A44DEDF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7FE54477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DATE_HEURE_DEBUT</w:t>
            </w:r>
          </w:p>
        </w:tc>
        <w:tc>
          <w:tcPr>
            <w:tcW w:w="3057" w:type="dxa"/>
          </w:tcPr>
          <w:p w:rsidRPr="000D761D" w:rsidR="00F509FF" w:rsidP="00F509FF" w:rsidRDefault="0074114F" w14:paraId="5F26C8C2" w14:textId="060984C6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début de service</w:t>
            </w:r>
          </w:p>
        </w:tc>
      </w:tr>
      <w:tr w:rsidRPr="00BF1770" w:rsidR="00F509FF" w:rsidTr="000D761D" w14:paraId="446B339D" w14:textId="6DF099B5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75727E7B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HEURE_DEBUT</w:t>
            </w:r>
          </w:p>
        </w:tc>
        <w:tc>
          <w:tcPr>
            <w:tcW w:w="3057" w:type="dxa"/>
          </w:tcPr>
          <w:p w:rsidRPr="000D761D" w:rsidR="00F509FF" w:rsidP="00F509FF" w:rsidRDefault="0074114F" w14:paraId="4245AFC9" w14:textId="696EF08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début de service</w:t>
            </w:r>
          </w:p>
        </w:tc>
      </w:tr>
      <w:tr w:rsidRPr="00BF1770" w:rsidR="00F509FF" w:rsidTr="000D761D" w14:paraId="45C261B4" w14:textId="067595C1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5FA7DC7C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DATE_HEURE_FIN</w:t>
            </w:r>
          </w:p>
        </w:tc>
        <w:tc>
          <w:tcPr>
            <w:tcW w:w="3057" w:type="dxa"/>
          </w:tcPr>
          <w:p w:rsidRPr="000D761D" w:rsidR="00F509FF" w:rsidP="00F509FF" w:rsidRDefault="0074114F" w14:paraId="67FEB785" w14:textId="6C358C1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fin de service</w:t>
            </w:r>
          </w:p>
        </w:tc>
      </w:tr>
      <w:tr w:rsidRPr="00BF1770" w:rsidR="00F509FF" w:rsidTr="000D761D" w14:paraId="09EC2429" w14:textId="31D3622D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4D2B1C5E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HEURE_FIN</w:t>
            </w:r>
          </w:p>
        </w:tc>
        <w:tc>
          <w:tcPr>
            <w:tcW w:w="3057" w:type="dxa"/>
          </w:tcPr>
          <w:p w:rsidRPr="000D761D" w:rsidR="00F509FF" w:rsidP="00F509FF" w:rsidRDefault="0074114F" w14:paraId="156A31AA" w14:textId="6ABA2D9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fin de service</w:t>
            </w:r>
          </w:p>
        </w:tc>
      </w:tr>
      <w:tr w:rsidRPr="00BF1770" w:rsidR="00F509FF" w:rsidTr="000D761D" w14:paraId="379E659A" w14:textId="26000E04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4333DC7C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DATE_HEURE_DEBUT_COLLECTE</w:t>
            </w:r>
          </w:p>
        </w:tc>
        <w:tc>
          <w:tcPr>
            <w:tcW w:w="3057" w:type="dxa"/>
          </w:tcPr>
          <w:p w:rsidRPr="000D761D" w:rsidR="00F509FF" w:rsidP="00F509FF" w:rsidRDefault="0074114F" w14:paraId="6B267F53" w14:textId="3E8C52D2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début de collecte</w:t>
            </w:r>
          </w:p>
        </w:tc>
      </w:tr>
      <w:tr w:rsidRPr="00BF1770" w:rsidR="00F509FF" w:rsidTr="000D761D" w14:paraId="41F5A678" w14:textId="3EEF851E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52AC95A4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HEURE_DEBUT_COLLECTE</w:t>
            </w:r>
          </w:p>
        </w:tc>
        <w:tc>
          <w:tcPr>
            <w:tcW w:w="3057" w:type="dxa"/>
          </w:tcPr>
          <w:p w:rsidRPr="000D761D" w:rsidR="00F509FF" w:rsidP="00F509FF" w:rsidRDefault="0074114F" w14:paraId="05D2B462" w14:textId="5BA79B2E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début de collecte</w:t>
            </w:r>
          </w:p>
        </w:tc>
      </w:tr>
      <w:tr w:rsidRPr="00BF1770" w:rsidR="00F509FF" w:rsidTr="000D761D" w14:paraId="08E624CB" w14:textId="7F5EB6F7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08002708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DATE_HEURE_FIN_COLLECTE</w:t>
            </w:r>
          </w:p>
        </w:tc>
        <w:tc>
          <w:tcPr>
            <w:tcW w:w="3057" w:type="dxa"/>
          </w:tcPr>
          <w:p w:rsidRPr="000D761D" w:rsidR="00F509FF" w:rsidP="00F509FF" w:rsidRDefault="0074114F" w14:paraId="6F9E17BD" w14:textId="10E75678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de fin de collecte</w:t>
            </w:r>
          </w:p>
        </w:tc>
      </w:tr>
      <w:tr w:rsidRPr="00BF1770" w:rsidR="00F509FF" w:rsidTr="000D761D" w14:paraId="20A8AE81" w14:textId="1F01B129">
        <w:trPr>
          <w:trHeight w:val="300"/>
        </w:trPr>
        <w:tc>
          <w:tcPr>
            <w:tcW w:w="3057" w:type="dxa"/>
            <w:shd w:val="clear" w:color="auto" w:fill="auto"/>
            <w:noWrap/>
            <w:vAlign w:val="bottom"/>
            <w:hideMark/>
          </w:tcPr>
          <w:p w:rsidRPr="000D761D" w:rsidR="00F509FF" w:rsidP="00F509FF" w:rsidRDefault="00F509FF" w14:paraId="001E2CC8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HEURE_FIN_COLLECTE</w:t>
            </w:r>
          </w:p>
        </w:tc>
        <w:tc>
          <w:tcPr>
            <w:tcW w:w="3057" w:type="dxa"/>
          </w:tcPr>
          <w:p w:rsidRPr="000D761D" w:rsidR="00F509FF" w:rsidP="00F509FF" w:rsidRDefault="0074114F" w14:paraId="1EF64358" w14:textId="0E8DE99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Heure fin de collecte</w:t>
            </w:r>
          </w:p>
        </w:tc>
      </w:tr>
    </w:tbl>
    <w:p w:rsidRPr="00120DCB" w:rsidR="00D71EE3" w:rsidP="00E07B5A" w:rsidRDefault="00D71EE3" w14:paraId="4379A028" w14:textId="59A5A3E2"/>
    <w:p w:rsidR="00D71EE3" w:rsidP="000D761D" w:rsidRDefault="00017F9D" w14:paraId="49469C22" w14:textId="7BBDC952">
      <w:pPr>
        <w:pStyle w:val="Paragraphedeliste"/>
        <w:numPr>
          <w:ilvl w:val="0"/>
          <w:numId w:val="49"/>
        </w:num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 w:rsidRPr="00904334"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Les 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données de levées de bacs</w:t>
      </w:r>
      <w:r w:rsidRPr="00904334"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 </w:t>
      </w:r>
    </w:p>
    <w:p w:rsidRPr="000D761D" w:rsidR="00017F9D" w:rsidP="000D761D" w:rsidRDefault="00017F9D" w14:paraId="3AE138D0" w14:textId="77777777">
      <w:pPr>
        <w:pStyle w:val="Paragraphedeliste"/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</w:p>
    <w:p w:rsidR="00017F9D" w:rsidP="000D761D" w:rsidRDefault="00017F9D" w14:paraId="479CA4D5" w14:textId="08A4FAAF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 w:rsidRPr="000D761D">
        <w:rPr>
          <w:rFonts w:ascii="Decima" w:hAnsi="Decima" w:eastAsia="Lucida Sans Unicode" w:cs="Times New Roman"/>
          <w:b/>
          <w:kern w:val="1"/>
          <w:sz w:val="21"/>
          <w:szCs w:val="21"/>
        </w:rPr>
        <w:t>Il s’agit des données de levées de bacs agrégé</w:t>
      </w:r>
      <w:r w:rsidR="00E07B5A">
        <w:rPr>
          <w:rFonts w:ascii="Decima" w:hAnsi="Decima" w:eastAsia="Lucida Sans Unicode" w:cs="Times New Roman"/>
          <w:b/>
          <w:kern w:val="1"/>
          <w:sz w:val="21"/>
          <w:szCs w:val="21"/>
        </w:rPr>
        <w:t>e</w:t>
      </w:r>
      <w:r w:rsidRPr="000D761D">
        <w:rPr>
          <w:rFonts w:ascii="Decima" w:hAnsi="Decima" w:eastAsia="Lucida Sans Unicode" w:cs="Times New Roman"/>
          <w:b/>
          <w:kern w:val="1"/>
          <w:sz w:val="21"/>
          <w:szCs w:val="21"/>
        </w:rPr>
        <w:t>s à la commune sur l’année 2022.</w:t>
      </w:r>
    </w:p>
    <w:p w:rsidR="00CF266D" w:rsidP="000D761D" w:rsidRDefault="00CF266D" w14:paraId="0E6865FC" w14:textId="445478AB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  <w:r>
        <w:rPr>
          <w:rFonts w:ascii="Decima" w:hAnsi="Decima" w:eastAsia="Lucida Sans Unicode" w:cs="Times New Roman"/>
          <w:b/>
          <w:kern w:val="1"/>
          <w:sz w:val="21"/>
          <w:szCs w:val="21"/>
        </w:rPr>
        <w:t>Fichier</w:t>
      </w:r>
      <w:r>
        <w:rPr>
          <w:rFonts w:ascii="Cambria" w:hAnsi="Cambria" w:eastAsia="Lucida Sans Unicode" w:cs="Cambria"/>
          <w:b/>
          <w:kern w:val="1"/>
          <w:sz w:val="21"/>
          <w:szCs w:val="21"/>
        </w:rPr>
        <w:t> </w:t>
      </w:r>
      <w:r>
        <w:rPr>
          <w:rFonts w:ascii="Decima" w:hAnsi="Decima" w:eastAsia="Lucida Sans Unicode" w:cs="Times New Roman"/>
          <w:b/>
          <w:kern w:val="1"/>
          <w:sz w:val="21"/>
          <w:szCs w:val="21"/>
        </w:rPr>
        <w:t xml:space="preserve">: </w:t>
      </w:r>
      <w:r w:rsidRPr="00CF266D">
        <w:rPr>
          <w:rFonts w:ascii="Decima" w:hAnsi="Decima" w:eastAsia="Lucida Sans Unicode" w:cs="Times New Roman"/>
          <w:b/>
          <w:kern w:val="1"/>
          <w:sz w:val="21"/>
          <w:szCs w:val="21"/>
        </w:rPr>
        <w:t>export_Simpliciti_anonymise.csv</w:t>
      </w:r>
    </w:p>
    <w:p w:rsidRPr="000D761D" w:rsidR="00017F9D" w:rsidP="000D761D" w:rsidRDefault="00017F9D" w14:paraId="0466FB8E" w14:textId="77777777">
      <w:pPr>
        <w:spacing w:after="0" w:line="240" w:lineRule="auto"/>
        <w:rPr>
          <w:rFonts w:ascii="Decima" w:hAnsi="Decima" w:eastAsia="Lucida Sans Unicode" w:cs="Times New Roman"/>
          <w:b/>
          <w:kern w:val="1"/>
          <w:sz w:val="21"/>
          <w:szCs w:val="21"/>
        </w:rPr>
      </w:pPr>
    </w:p>
    <w:tbl>
      <w:tblPr>
        <w:tblW w:w="6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828"/>
      </w:tblGrid>
      <w:tr w:rsidRPr="00BF1770" w:rsidR="0074114F" w:rsidTr="000D761D" w14:paraId="53E333AF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0D761D" w:rsidR="0074114F" w:rsidP="0074114F" w:rsidRDefault="0074114F" w14:paraId="7B9DEF6F" w14:textId="7A1BFB0B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3828" w:type="dxa"/>
          </w:tcPr>
          <w:p w:rsidRPr="000D761D" w:rsidR="0074114F" w:rsidP="0074114F" w:rsidRDefault="0074114F" w14:paraId="74F77227" w14:textId="1BC670AF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74114F" w:rsidTr="000D761D" w14:paraId="3576B0F7" w14:textId="5768B47F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74114F" w:rsidP="0074114F" w:rsidRDefault="0074114F" w14:paraId="5E31BEEF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IMMAT</w:t>
            </w:r>
          </w:p>
        </w:tc>
        <w:tc>
          <w:tcPr>
            <w:tcW w:w="3828" w:type="dxa"/>
          </w:tcPr>
          <w:p w:rsidRPr="000D761D" w:rsidR="0074114F" w:rsidP="0074114F" w:rsidRDefault="0074114F" w14:paraId="66E152DD" w14:textId="21A5549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Immatriculation du véhicule (</w:t>
            </w:r>
            <w:proofErr w:type="spellStart"/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anonymisé</w:t>
            </w:r>
            <w:proofErr w:type="spellEnd"/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)</w:t>
            </w:r>
          </w:p>
        </w:tc>
      </w:tr>
      <w:tr w:rsidRPr="00BF1770" w:rsidR="0074114F" w:rsidTr="000D761D" w14:paraId="4A626BEA" w14:textId="6D34C33F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74114F" w:rsidP="0074114F" w:rsidRDefault="0074114F" w14:paraId="256FBAEA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DATE_LEVEE</w:t>
            </w:r>
          </w:p>
        </w:tc>
        <w:tc>
          <w:tcPr>
            <w:tcW w:w="3828" w:type="dxa"/>
          </w:tcPr>
          <w:p w:rsidRPr="000D761D" w:rsidR="0074114F" w:rsidP="0074114F" w:rsidRDefault="0074114F" w14:paraId="1C33355C" w14:textId="14017D8E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Date de levée</w:t>
            </w:r>
          </w:p>
        </w:tc>
      </w:tr>
      <w:tr w:rsidRPr="00BF1770" w:rsidR="0074114F" w:rsidTr="000D761D" w14:paraId="7C124CF6" w14:textId="7392CC6E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74114F" w:rsidP="0074114F" w:rsidRDefault="0074114F" w14:paraId="3CD2BFBB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CODE_CIRCUIT</w:t>
            </w:r>
          </w:p>
        </w:tc>
        <w:tc>
          <w:tcPr>
            <w:tcW w:w="3828" w:type="dxa"/>
          </w:tcPr>
          <w:p w:rsidRPr="000D761D" w:rsidR="0074114F" w:rsidP="0074114F" w:rsidRDefault="0074114F" w14:paraId="61B99923" w14:textId="3C3E3C5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Code du circuit</w:t>
            </w:r>
          </w:p>
        </w:tc>
      </w:tr>
      <w:tr w:rsidRPr="00BF1770" w:rsidR="0074114F" w:rsidTr="000D761D" w14:paraId="0099699E" w14:textId="2834B340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74114F" w:rsidP="0074114F" w:rsidRDefault="0074114F" w14:paraId="651F6603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CODE_COMMUNE</w:t>
            </w:r>
          </w:p>
        </w:tc>
        <w:tc>
          <w:tcPr>
            <w:tcW w:w="3828" w:type="dxa"/>
          </w:tcPr>
          <w:p w:rsidRPr="000D761D" w:rsidR="0074114F" w:rsidP="0074114F" w:rsidRDefault="0074114F" w14:paraId="08CD686F" w14:textId="49359CD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Code de la commune</w:t>
            </w:r>
          </w:p>
        </w:tc>
      </w:tr>
      <w:tr w:rsidRPr="00BF1770" w:rsidR="0074114F" w:rsidTr="000D761D" w14:paraId="71D9BA4F" w14:textId="4B2C170E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0D761D" w:rsidR="0074114F" w:rsidP="0074114F" w:rsidRDefault="0074114F" w14:paraId="187594CA" w14:textId="7777777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NB_LEVEES</w:t>
            </w:r>
          </w:p>
        </w:tc>
        <w:tc>
          <w:tcPr>
            <w:tcW w:w="3828" w:type="dxa"/>
          </w:tcPr>
          <w:p w:rsidRPr="000D761D" w:rsidR="0074114F" w:rsidP="0074114F" w:rsidRDefault="0074114F" w14:paraId="757D5EC8" w14:textId="5CB5415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color w:val="000000"/>
                <w:lang w:eastAsia="fr-FR"/>
              </w:rPr>
              <w:t>Nombre de levées de bacs</w:t>
            </w:r>
          </w:p>
        </w:tc>
      </w:tr>
    </w:tbl>
    <w:p w:rsidR="00BD6C51" w:rsidP="004F6D52" w:rsidRDefault="00BD6C51" w14:paraId="23B1BFCB" w14:textId="1CA95827"/>
    <w:p w:rsidRPr="000D761D" w:rsidR="00120DCB" w:rsidP="000D761D" w:rsidRDefault="00BD6C51" w14:paraId="27A799C0" w14:textId="760B8933">
      <w:pPr>
        <w:pStyle w:val="Paragraphedeliste"/>
        <w:numPr>
          <w:ilvl w:val="0"/>
          <w:numId w:val="49"/>
        </w:numPr>
        <w:rPr>
          <w:rFonts w:ascii="Decima" w:hAnsi="Decima"/>
          <w:b/>
          <w:sz w:val="21"/>
          <w:szCs w:val="21"/>
        </w:rPr>
      </w:pPr>
      <w:r w:rsidRPr="000D761D">
        <w:rPr>
          <w:rFonts w:ascii="Decima" w:hAnsi="Decima"/>
          <w:b/>
          <w:sz w:val="21"/>
          <w:szCs w:val="21"/>
        </w:rPr>
        <w:t>Les circuits de collecte théoriques et réalisés</w:t>
      </w:r>
      <w:r w:rsidRPr="000D761D" w:rsidR="006118F9">
        <w:rPr>
          <w:rFonts w:ascii="Decima" w:hAnsi="Decima"/>
          <w:b/>
          <w:sz w:val="21"/>
          <w:szCs w:val="21"/>
        </w:rPr>
        <w:t xml:space="preserve"> (échantillon de quelques journées</w:t>
      </w:r>
      <w:r w:rsidR="00324FC2">
        <w:rPr>
          <w:rFonts w:ascii="Decima" w:hAnsi="Decima"/>
          <w:b/>
          <w:sz w:val="21"/>
          <w:szCs w:val="21"/>
        </w:rPr>
        <w:t xml:space="preserve"> à définir</w:t>
      </w:r>
      <w:r w:rsidRPr="000D761D" w:rsidR="006118F9">
        <w:rPr>
          <w:rFonts w:ascii="Decima" w:hAnsi="Decima"/>
          <w:b/>
          <w:sz w:val="21"/>
          <w:szCs w:val="21"/>
        </w:rPr>
        <w:t>)</w:t>
      </w:r>
    </w:p>
    <w:p w:rsidR="00CF266D" w:rsidRDefault="00BD6C51" w14:paraId="437FAD73" w14:textId="0C195DA9">
      <w:pPr>
        <w:rPr>
          <w:rFonts w:ascii="Decima" w:hAnsi="Decima"/>
          <w:sz w:val="21"/>
          <w:szCs w:val="21"/>
        </w:rPr>
      </w:pPr>
      <w:r w:rsidRPr="000D761D">
        <w:rPr>
          <w:rFonts w:ascii="Decima" w:hAnsi="Decima"/>
          <w:sz w:val="21"/>
          <w:szCs w:val="21"/>
        </w:rPr>
        <w:t>Le</w:t>
      </w:r>
      <w:r w:rsidR="00324FC2">
        <w:rPr>
          <w:rFonts w:ascii="Decima" w:hAnsi="Decima"/>
          <w:sz w:val="21"/>
          <w:szCs w:val="21"/>
        </w:rPr>
        <w:t>s</w:t>
      </w:r>
      <w:r w:rsidRPr="000D761D">
        <w:rPr>
          <w:rFonts w:ascii="Decima" w:hAnsi="Decima"/>
          <w:sz w:val="21"/>
          <w:szCs w:val="21"/>
        </w:rPr>
        <w:t xml:space="preserve"> tracé</w:t>
      </w:r>
      <w:r w:rsidR="00324FC2">
        <w:rPr>
          <w:rFonts w:ascii="Decima" w:hAnsi="Decima"/>
          <w:sz w:val="21"/>
          <w:szCs w:val="21"/>
        </w:rPr>
        <w:t>s</w:t>
      </w:r>
      <w:r w:rsidRPr="000D761D">
        <w:rPr>
          <w:rFonts w:ascii="Decima" w:hAnsi="Decima"/>
          <w:sz w:val="21"/>
          <w:szCs w:val="21"/>
        </w:rPr>
        <w:t xml:space="preserve"> des circuits de collecte théoriques et réalisés pourront être fournis </w:t>
      </w:r>
      <w:r w:rsidR="00324FC2">
        <w:rPr>
          <w:rFonts w:ascii="Decima" w:hAnsi="Decima"/>
          <w:sz w:val="21"/>
          <w:szCs w:val="21"/>
        </w:rPr>
        <w:t>dans un</w:t>
      </w:r>
      <w:r w:rsidRPr="000D761D" w:rsidR="00BF1770">
        <w:rPr>
          <w:rFonts w:ascii="Decima" w:hAnsi="Decima"/>
          <w:sz w:val="21"/>
          <w:szCs w:val="21"/>
        </w:rPr>
        <w:t xml:space="preserve"> format géographique</w:t>
      </w:r>
      <w:r w:rsidR="00324FC2">
        <w:rPr>
          <w:rFonts w:ascii="Decima" w:hAnsi="Decima"/>
          <w:sz w:val="21"/>
          <w:szCs w:val="21"/>
        </w:rPr>
        <w:t>. Ils permettront de réaliser un algorithme d’association entre les circuits réalisés et les circuits théoriques disponibles dans le référentiel.</w:t>
      </w:r>
    </w:p>
    <w:p w:rsidR="00CF266D" w:rsidP="00E4191D" w:rsidRDefault="00CF266D" w14:paraId="4D444DCC" w14:textId="190215D3">
      <w:pPr>
        <w:pStyle w:val="Paragraphedeliste"/>
        <w:numPr>
          <w:ilvl w:val="0"/>
          <w:numId w:val="49"/>
        </w:numPr>
        <w:rPr>
          <w:rFonts w:ascii="Decima" w:hAnsi="Decima"/>
          <w:b/>
          <w:sz w:val="21"/>
          <w:szCs w:val="21"/>
        </w:rPr>
      </w:pPr>
      <w:r w:rsidRPr="000D761D">
        <w:rPr>
          <w:rFonts w:ascii="Decima" w:hAnsi="Decima"/>
          <w:b/>
          <w:sz w:val="21"/>
          <w:szCs w:val="21"/>
        </w:rPr>
        <w:t xml:space="preserve">Les </w:t>
      </w:r>
      <w:r>
        <w:rPr>
          <w:rFonts w:ascii="Decima" w:hAnsi="Decima"/>
          <w:b/>
          <w:sz w:val="21"/>
          <w:szCs w:val="21"/>
        </w:rPr>
        <w:t>données de référentiel</w:t>
      </w:r>
    </w:p>
    <w:p w:rsidR="008975A6" w:rsidP="00E4191D" w:rsidRDefault="008975A6" w14:paraId="000C04E4" w14:textId="77777777">
      <w:pPr>
        <w:pStyle w:val="Paragraphedeliste"/>
        <w:rPr>
          <w:rFonts w:ascii="Decima" w:hAnsi="Decima"/>
          <w:b/>
          <w:sz w:val="21"/>
          <w:szCs w:val="21"/>
        </w:rPr>
      </w:pPr>
    </w:p>
    <w:p w:rsidR="008975A6" w:rsidP="00E4191D" w:rsidRDefault="008975A6" w14:paraId="45291799" w14:textId="2072BD62">
      <w:pPr>
        <w:pStyle w:val="Paragraphedeliste"/>
        <w:numPr>
          <w:ilvl w:val="1"/>
          <w:numId w:val="49"/>
        </w:num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Référentiel produit</w:t>
      </w:r>
    </w:p>
    <w:p w:rsidRPr="00E4191D" w:rsidR="00CF266D" w:rsidP="00E4191D" w:rsidRDefault="008975A6" w14:paraId="1FF6C66C" w14:textId="7923BBA3">
      <w:p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Nom du fichier</w:t>
      </w:r>
      <w:r>
        <w:rPr>
          <w:rFonts w:ascii="Cambria" w:hAnsi="Cambria" w:cs="Cambria"/>
          <w:b/>
          <w:sz w:val="21"/>
          <w:szCs w:val="21"/>
        </w:rPr>
        <w:t> </w:t>
      </w:r>
      <w:r>
        <w:rPr>
          <w:rFonts w:ascii="Decima" w:hAnsi="Decima"/>
          <w:b/>
          <w:sz w:val="21"/>
          <w:szCs w:val="21"/>
        </w:rPr>
        <w:t xml:space="preserve">: </w:t>
      </w:r>
      <w:r w:rsidRPr="00E4191D" w:rsidR="00CF266D">
        <w:rPr>
          <w:rFonts w:ascii="Decima" w:hAnsi="Decima"/>
          <w:b/>
          <w:sz w:val="21"/>
          <w:szCs w:val="21"/>
        </w:rPr>
        <w:t>export_Athanor_referentiel_produit</w:t>
      </w:r>
      <w:r>
        <w:rPr>
          <w:rFonts w:ascii="Decima" w:hAnsi="Decima"/>
          <w:b/>
          <w:sz w:val="21"/>
          <w:szCs w:val="21"/>
        </w:rPr>
        <w:t>.csv</w:t>
      </w:r>
    </w:p>
    <w:tbl>
      <w:tblPr>
        <w:tblW w:w="6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828"/>
      </w:tblGrid>
      <w:tr w:rsidRPr="00BF1770" w:rsidR="00CF266D" w:rsidTr="00E627BD" w14:paraId="2EAB3E2C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0D761D" w:rsidR="00CF266D" w:rsidP="00E627BD" w:rsidRDefault="00CF266D" w14:paraId="065C249B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3828" w:type="dxa"/>
          </w:tcPr>
          <w:p w:rsidRPr="000D761D" w:rsidR="00CF266D" w:rsidP="00E627BD" w:rsidRDefault="00CF266D" w14:paraId="17F50AC7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CF266D" w:rsidTr="00E627BD" w14:paraId="54179713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CF266D" w:rsidP="00E627BD" w:rsidRDefault="008975A6" w14:paraId="7A7CFB91" w14:textId="5F60AECE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PRD_CODE</w:t>
            </w:r>
          </w:p>
        </w:tc>
        <w:tc>
          <w:tcPr>
            <w:tcW w:w="3828" w:type="dxa"/>
          </w:tcPr>
          <w:p w:rsidRPr="000D761D" w:rsidR="00CF266D" w:rsidP="00E627BD" w:rsidRDefault="008975A6" w14:paraId="27CBE4DC" w14:textId="3881806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Code du flux</w:t>
            </w:r>
          </w:p>
        </w:tc>
      </w:tr>
      <w:tr w:rsidRPr="00BF1770" w:rsidR="00CF266D" w:rsidTr="00E627BD" w14:paraId="316F68AB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0D761D" w:rsidR="00CF266D" w:rsidP="00E627BD" w:rsidRDefault="008975A6" w14:paraId="280B94DD" w14:textId="7E7FCEEA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PRD_LIBELLE</w:t>
            </w:r>
          </w:p>
        </w:tc>
        <w:tc>
          <w:tcPr>
            <w:tcW w:w="3828" w:type="dxa"/>
          </w:tcPr>
          <w:p w:rsidRPr="000D761D" w:rsidR="00CF266D" w:rsidP="00E627BD" w:rsidRDefault="008975A6" w14:paraId="5F5A9768" w14:textId="5E76CF86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Libellé du flux</w:t>
            </w:r>
          </w:p>
        </w:tc>
      </w:tr>
      <w:tr w:rsidRPr="00BF1770" w:rsidR="00CF266D" w:rsidTr="00E627BD" w14:paraId="5F3C8A03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CF266D" w:rsidP="00E627BD" w:rsidRDefault="008975A6" w14:paraId="1A0F3394" w14:textId="3C518EAC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PRD_SOURCE</w:t>
            </w:r>
          </w:p>
        </w:tc>
        <w:tc>
          <w:tcPr>
            <w:tcW w:w="3828" w:type="dxa"/>
          </w:tcPr>
          <w:p w:rsidRPr="000D761D" w:rsidR="00CF266D" w:rsidP="00E627BD" w:rsidRDefault="008975A6" w14:paraId="543A64DE" w14:textId="3EB05F35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Nom du site</w:t>
            </w:r>
          </w:p>
        </w:tc>
      </w:tr>
    </w:tbl>
    <w:p w:rsidR="00EA24E9" w:rsidP="00E4191D" w:rsidRDefault="00EA24E9" w14:paraId="3DC11E8F" w14:textId="74B7570B">
      <w:pPr>
        <w:rPr>
          <w:rFonts w:ascii="Decima" w:hAnsi="Decima"/>
          <w:b/>
          <w:sz w:val="21"/>
          <w:szCs w:val="21"/>
        </w:rPr>
      </w:pPr>
      <w:bookmarkStart w:name="_GoBack" w:id="0"/>
      <w:bookmarkEnd w:id="0"/>
    </w:p>
    <w:p w:rsidR="008975A6" w:rsidP="008975A6" w:rsidRDefault="008975A6" w14:paraId="50E15B81" w14:textId="2AA7A92B">
      <w:pPr>
        <w:pStyle w:val="Paragraphedeliste"/>
        <w:numPr>
          <w:ilvl w:val="1"/>
          <w:numId w:val="49"/>
        </w:num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Référentiel circuit</w:t>
      </w:r>
    </w:p>
    <w:p w:rsidRPr="00E4191D" w:rsidR="008975A6" w:rsidP="00E4191D" w:rsidRDefault="008975A6" w14:paraId="18C6B5F4" w14:textId="247BD26F">
      <w:p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Nom du fichier</w:t>
      </w:r>
      <w:r>
        <w:rPr>
          <w:rFonts w:ascii="Cambria" w:hAnsi="Cambria" w:cs="Cambria"/>
          <w:b/>
          <w:sz w:val="21"/>
          <w:szCs w:val="21"/>
        </w:rPr>
        <w:t> </w:t>
      </w:r>
      <w:r>
        <w:rPr>
          <w:rFonts w:ascii="Decima" w:hAnsi="Decima"/>
          <w:b/>
          <w:sz w:val="21"/>
          <w:szCs w:val="21"/>
        </w:rPr>
        <w:t xml:space="preserve">: </w:t>
      </w:r>
      <w:r w:rsidRPr="00E4191D">
        <w:rPr>
          <w:rFonts w:ascii="Decima" w:hAnsi="Decima"/>
          <w:b/>
          <w:sz w:val="21"/>
          <w:szCs w:val="21"/>
        </w:rPr>
        <w:t>export_</w:t>
      </w:r>
      <w:r w:rsidRPr="00E4191D">
        <w:rPr>
          <w:rFonts w:ascii="Decima" w:hAnsi="Decima"/>
          <w:b/>
          <w:sz w:val="21"/>
          <w:szCs w:val="21"/>
        </w:rPr>
        <w:t>referentiel_transporteur</w:t>
      </w:r>
      <w:r>
        <w:rPr>
          <w:rFonts w:ascii="Decima" w:hAnsi="Decima"/>
          <w:b/>
          <w:sz w:val="21"/>
          <w:szCs w:val="21"/>
        </w:rPr>
        <w:t>.csv</w:t>
      </w:r>
    </w:p>
    <w:tbl>
      <w:tblPr>
        <w:tblW w:w="6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828"/>
      </w:tblGrid>
      <w:tr w:rsidRPr="00BF1770" w:rsidR="008975A6" w:rsidTr="00E627BD" w14:paraId="7EA65309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0D761D" w:rsidR="008975A6" w:rsidP="00E627BD" w:rsidRDefault="008975A6" w14:paraId="56A5355E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3828" w:type="dxa"/>
          </w:tcPr>
          <w:p w:rsidRPr="000D761D" w:rsidR="008975A6" w:rsidP="00E627BD" w:rsidRDefault="008975A6" w14:paraId="1AFD3350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8975A6" w:rsidTr="00E627BD" w14:paraId="23F7FB95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627BD" w:rsidR="008975A6" w:rsidP="00E627BD" w:rsidRDefault="008975A6" w14:paraId="4DCC6B57" w14:textId="1008884B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CODE_TRANSPORTEUR</w:t>
            </w:r>
          </w:p>
        </w:tc>
        <w:tc>
          <w:tcPr>
            <w:tcW w:w="3828" w:type="dxa"/>
          </w:tcPr>
          <w:p w:rsidRPr="000D761D" w:rsidR="008975A6" w:rsidP="00E4191D" w:rsidRDefault="008975A6" w14:paraId="363ED82D" w14:textId="07090892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Code du</w:t>
            </w:r>
            <w:r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 circuit</w:t>
            </w:r>
          </w:p>
        </w:tc>
      </w:tr>
      <w:tr w:rsidRPr="00BF1770" w:rsidR="008975A6" w:rsidTr="00E627BD" w14:paraId="6340E4ED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0D761D" w:rsidR="008975A6" w:rsidP="00E627BD" w:rsidRDefault="008975A6" w14:paraId="7B7B56AC" w14:textId="02316BB1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MODALITE_COLLECTE</w:t>
            </w:r>
          </w:p>
        </w:tc>
        <w:tc>
          <w:tcPr>
            <w:tcW w:w="3828" w:type="dxa"/>
          </w:tcPr>
          <w:p w:rsidRPr="000D761D" w:rsidR="008975A6" w:rsidP="00E627BD" w:rsidRDefault="008975A6" w14:paraId="45B8F2A1" w14:textId="122F9FE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Modalité de collecte (PAV/PAP)</w:t>
            </w:r>
          </w:p>
        </w:tc>
      </w:tr>
      <w:tr w:rsidRPr="00BF1770" w:rsidR="008975A6" w:rsidTr="00E627BD" w14:paraId="3471D2DD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4191D" w:rsidR="008975A6" w:rsidP="00E627BD" w:rsidRDefault="008975A6" w14:paraId="4B9B3B27" w14:textId="2D250C1B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lang w:eastAsia="fr-FR"/>
              </w:rPr>
              <w:t>NATURE_COLLECTE</w:t>
            </w:r>
          </w:p>
        </w:tc>
        <w:tc>
          <w:tcPr>
            <w:tcW w:w="3828" w:type="dxa"/>
          </w:tcPr>
          <w:p w:rsidRPr="000D761D" w:rsidR="008975A6" w:rsidP="00E627BD" w:rsidRDefault="008975A6" w14:paraId="1D3925F4" w14:textId="4F5E874C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Nature de la collecte (Régie/Prestation)</w:t>
            </w:r>
          </w:p>
        </w:tc>
      </w:tr>
      <w:tr w:rsidRPr="00BF1770" w:rsidR="008975A6" w:rsidTr="00E627BD" w14:paraId="335FB004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E4191D" w:rsidR="008975A6" w:rsidP="00E627BD" w:rsidRDefault="008975A6" w14:paraId="04C1CFB8" w14:textId="4CFA1D06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lang w:eastAsia="fr-FR"/>
              </w:rPr>
              <w:t>SECTEUR_COLLECTE</w:t>
            </w:r>
          </w:p>
        </w:tc>
        <w:tc>
          <w:tcPr>
            <w:tcW w:w="3828" w:type="dxa"/>
          </w:tcPr>
          <w:p w:rsidR="008975A6" w:rsidP="00E627BD" w:rsidRDefault="008975A6" w14:paraId="1A4A670A" w14:textId="614686DD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Secteur de collecte</w:t>
            </w:r>
          </w:p>
        </w:tc>
      </w:tr>
    </w:tbl>
    <w:p w:rsidRPr="00E4191D" w:rsidR="00CF266D" w:rsidP="00E4191D" w:rsidRDefault="00CF266D" w14:paraId="50E170C7" w14:textId="77777777">
      <w:pPr>
        <w:rPr>
          <w:rFonts w:ascii="Decima" w:hAnsi="Decima"/>
          <w:b/>
          <w:sz w:val="21"/>
          <w:szCs w:val="21"/>
        </w:rPr>
      </w:pPr>
    </w:p>
    <w:p w:rsidR="008975A6" w:rsidP="008975A6" w:rsidRDefault="008975A6" w14:paraId="2C0CEDF4" w14:textId="4E69D7D6">
      <w:pPr>
        <w:pStyle w:val="Paragraphedeliste"/>
        <w:numPr>
          <w:ilvl w:val="1"/>
          <w:numId w:val="49"/>
        </w:num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Référentiel commune</w:t>
      </w:r>
    </w:p>
    <w:p w:rsidRPr="00E4191D" w:rsidR="008975A6" w:rsidP="00E4191D" w:rsidRDefault="008975A6" w14:paraId="144E277F" w14:textId="00926366">
      <w:pPr>
        <w:rPr>
          <w:rFonts w:ascii="Decima" w:hAnsi="Decima"/>
          <w:b/>
          <w:sz w:val="21"/>
          <w:szCs w:val="21"/>
        </w:rPr>
      </w:pPr>
      <w:r>
        <w:rPr>
          <w:rFonts w:ascii="Decima" w:hAnsi="Decima"/>
          <w:b/>
          <w:sz w:val="21"/>
          <w:szCs w:val="21"/>
        </w:rPr>
        <w:t>Nom du fichier</w:t>
      </w:r>
      <w:r>
        <w:rPr>
          <w:rFonts w:ascii="Cambria" w:hAnsi="Cambria" w:cs="Cambria"/>
          <w:b/>
          <w:sz w:val="21"/>
          <w:szCs w:val="21"/>
        </w:rPr>
        <w:t> </w:t>
      </w:r>
      <w:r>
        <w:rPr>
          <w:rFonts w:ascii="Decima" w:hAnsi="Decima"/>
          <w:b/>
          <w:sz w:val="21"/>
          <w:szCs w:val="21"/>
        </w:rPr>
        <w:t xml:space="preserve">: </w:t>
      </w:r>
      <w:r w:rsidRPr="00E4191D">
        <w:rPr>
          <w:rFonts w:ascii="Decima" w:hAnsi="Decima"/>
          <w:b/>
          <w:sz w:val="21"/>
          <w:szCs w:val="21"/>
        </w:rPr>
        <w:t>export_referentiel_</w:t>
      </w:r>
      <w:r>
        <w:rPr>
          <w:rFonts w:ascii="Decima" w:hAnsi="Decima"/>
          <w:b/>
          <w:sz w:val="21"/>
          <w:szCs w:val="21"/>
        </w:rPr>
        <w:t>commune.csv</w:t>
      </w:r>
    </w:p>
    <w:tbl>
      <w:tblPr>
        <w:tblW w:w="6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828"/>
      </w:tblGrid>
      <w:tr w:rsidRPr="00BF1770" w:rsidR="008975A6" w:rsidTr="00E627BD" w14:paraId="1C3B037A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0D761D" w:rsidR="008975A6" w:rsidP="00E627BD" w:rsidRDefault="008975A6" w14:paraId="6B12B604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Nom du champ</w:t>
            </w:r>
          </w:p>
        </w:tc>
        <w:tc>
          <w:tcPr>
            <w:tcW w:w="3828" w:type="dxa"/>
          </w:tcPr>
          <w:p w:rsidRPr="000D761D" w:rsidR="008975A6" w:rsidP="00E627BD" w:rsidRDefault="008975A6" w14:paraId="47DD9F74" w14:textId="77777777">
            <w:pPr>
              <w:spacing w:after="0" w:line="240" w:lineRule="auto"/>
              <w:rPr>
                <w:rFonts w:ascii="Decima" w:hAnsi="Decima" w:eastAsia="Times New Roman" w:cs="Calibri"/>
                <w:b/>
                <w:color w:val="000000"/>
                <w:lang w:eastAsia="fr-FR"/>
              </w:rPr>
            </w:pPr>
            <w:r w:rsidRPr="000D761D">
              <w:rPr>
                <w:rFonts w:ascii="Decima" w:hAnsi="Decima" w:eastAsia="Times New Roman" w:cs="Calibri"/>
                <w:b/>
                <w:color w:val="000000"/>
                <w:lang w:eastAsia="fr-FR"/>
              </w:rPr>
              <w:t>Description</w:t>
            </w:r>
          </w:p>
        </w:tc>
      </w:tr>
      <w:tr w:rsidRPr="00BF1770" w:rsidR="008975A6" w:rsidTr="00E627BD" w14:paraId="2D4C1AAC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627BD" w:rsidR="008975A6" w:rsidP="00E627BD" w:rsidRDefault="008975A6" w14:paraId="1F012D19" w14:textId="739FC8BE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CODE_INSEE</w:t>
            </w:r>
          </w:p>
        </w:tc>
        <w:tc>
          <w:tcPr>
            <w:tcW w:w="3828" w:type="dxa"/>
          </w:tcPr>
          <w:p w:rsidRPr="000D761D" w:rsidR="008975A6" w:rsidP="00E4191D" w:rsidRDefault="008975A6" w14:paraId="0B2BE064" w14:textId="11CEE239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Code </w:t>
            </w:r>
            <w:r>
              <w:rPr>
                <w:rFonts w:ascii="Decima" w:hAnsi="Decima" w:eastAsia="Times New Roman" w:cs="Calibri"/>
                <w:color w:val="000000"/>
                <w:lang w:eastAsia="fr-FR"/>
              </w:rPr>
              <w:t>Insee</w:t>
            </w:r>
          </w:p>
        </w:tc>
      </w:tr>
      <w:tr w:rsidRPr="00BF1770" w:rsidR="008975A6" w:rsidTr="00E627BD" w14:paraId="3205E807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0D761D" w:rsidR="008975A6" w:rsidP="00E627BD" w:rsidRDefault="008975A6" w14:paraId="5BA7F0C1" w14:textId="691B661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NOM_COMMUNE</w:t>
            </w:r>
          </w:p>
        </w:tc>
        <w:tc>
          <w:tcPr>
            <w:tcW w:w="3828" w:type="dxa"/>
          </w:tcPr>
          <w:p w:rsidRPr="000D761D" w:rsidR="008975A6" w:rsidP="00E627BD" w:rsidRDefault="008975A6" w14:paraId="54CC05C3" w14:textId="4FFFE9E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Nom de la commune</w:t>
            </w:r>
          </w:p>
        </w:tc>
      </w:tr>
      <w:tr w:rsidRPr="00BF1770" w:rsidR="008975A6" w:rsidTr="00E627BD" w14:paraId="79DEC9C1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Pr="00E627BD" w:rsidR="008975A6" w:rsidP="00E627BD" w:rsidRDefault="008975A6" w14:paraId="27A31462" w14:textId="6B30215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u w:val="single"/>
                <w:lang w:eastAsia="fr-FR"/>
              </w:rPr>
              <w:t>CODE_COMMUNE</w:t>
            </w:r>
          </w:p>
        </w:tc>
        <w:tc>
          <w:tcPr>
            <w:tcW w:w="3828" w:type="dxa"/>
          </w:tcPr>
          <w:p w:rsidRPr="000D761D" w:rsidR="008975A6" w:rsidP="00E627BD" w:rsidRDefault="008975A6" w14:paraId="3651C427" w14:textId="08476EE9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Code commune</w:t>
            </w:r>
          </w:p>
        </w:tc>
      </w:tr>
      <w:tr w:rsidRPr="00BF1770" w:rsidR="008975A6" w:rsidTr="00E627BD" w14:paraId="7265778A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E4191D" w:rsidR="008975A6" w:rsidP="00E627BD" w:rsidRDefault="008975A6" w14:paraId="12DCEBF0" w14:textId="70B471A7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lang w:eastAsia="fr-FR"/>
              </w:rPr>
              <w:t>CODE_POSTAL</w:t>
            </w:r>
          </w:p>
        </w:tc>
        <w:tc>
          <w:tcPr>
            <w:tcW w:w="3828" w:type="dxa"/>
          </w:tcPr>
          <w:p w:rsidR="008975A6" w:rsidP="00E627BD" w:rsidRDefault="008975A6" w14:paraId="4054058B" w14:textId="43684C1F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 xml:space="preserve">Code postal </w:t>
            </w:r>
          </w:p>
        </w:tc>
      </w:tr>
      <w:tr w:rsidRPr="00BF1770" w:rsidR="008975A6" w:rsidTr="00E627BD" w14:paraId="77D868BF" w14:textId="7777777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:rsidRPr="00E4191D" w:rsidR="008975A6" w:rsidP="00E627BD" w:rsidRDefault="008975A6" w14:paraId="73C6468A" w14:textId="6F52C2DD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 w:rsidRPr="00E4191D">
              <w:rPr>
                <w:rFonts w:ascii="Decima" w:hAnsi="Decima" w:eastAsia="Times New Roman" w:cs="Calibri"/>
                <w:color w:val="000000"/>
                <w:lang w:eastAsia="fr-FR"/>
              </w:rPr>
              <w:t>POPULATION</w:t>
            </w:r>
          </w:p>
        </w:tc>
        <w:tc>
          <w:tcPr>
            <w:tcW w:w="3828" w:type="dxa"/>
          </w:tcPr>
          <w:p w:rsidR="008975A6" w:rsidP="00E627BD" w:rsidRDefault="008975A6" w14:paraId="188D17D8" w14:textId="01927F00">
            <w:pPr>
              <w:spacing w:after="0" w:line="240" w:lineRule="auto"/>
              <w:rPr>
                <w:rFonts w:ascii="Decima" w:hAnsi="Decima" w:eastAsia="Times New Roman" w:cs="Calibri"/>
                <w:color w:val="000000"/>
                <w:lang w:eastAsia="fr-FR"/>
              </w:rPr>
            </w:pPr>
            <w:r>
              <w:rPr>
                <w:rFonts w:ascii="Decima" w:hAnsi="Decima" w:eastAsia="Times New Roman" w:cs="Calibri"/>
                <w:color w:val="000000"/>
                <w:lang w:eastAsia="fr-FR"/>
              </w:rPr>
              <w:t>Population</w:t>
            </w:r>
          </w:p>
        </w:tc>
      </w:tr>
    </w:tbl>
    <w:p w:rsidRPr="00E83F09" w:rsidR="00CF266D" w:rsidP="30D38D47" w:rsidRDefault="00EA24E9" w14:paraId="28A799FC" w14:noSpellErr="1" w14:textId="4D47B6AC">
      <w:pPr>
        <w:pStyle w:val="Lgende"/>
        <w:rPr>
          <w:rFonts w:ascii="Decima" w:hAnsi="Decima"/>
        </w:rPr>
      </w:pPr>
    </w:p>
    <w:sectPr w:rsidRPr="00E83F09" w:rsidR="00CF266D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FFE" w:rsidP="004F6D52" w:rsidRDefault="00D51FFE" w14:paraId="65DD658B" w14:textId="77777777">
      <w:pPr>
        <w:spacing w:after="0" w:line="240" w:lineRule="auto"/>
      </w:pPr>
      <w:r>
        <w:separator/>
      </w:r>
    </w:p>
  </w:endnote>
  <w:endnote w:type="continuationSeparator" w:id="0">
    <w:p w:rsidR="00D51FFE" w:rsidP="004F6D52" w:rsidRDefault="00D51FFE" w14:paraId="43692B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ima">
    <w:panose1 w:val="02000506000000020004"/>
    <w:charset w:val="00"/>
    <w:family w:val="auto"/>
    <w:pitch w:val="variable"/>
    <w:sig w:usb0="8000002F" w:usb1="4000004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FA" w:rsidRDefault="00A926FA" w14:paraId="051CA479" w14:textId="635E07D8">
    <w:pPr>
      <w:pStyle w:val="Pieddepage"/>
      <w:jc w:val="center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07B5A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ascii="Arial" w:hAnsi="Arial"/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E07B5A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FFE" w:rsidP="004F6D52" w:rsidRDefault="00D51FFE" w14:paraId="150B2313" w14:textId="77777777">
      <w:pPr>
        <w:spacing w:after="0" w:line="240" w:lineRule="auto"/>
      </w:pPr>
      <w:r>
        <w:separator/>
      </w:r>
    </w:p>
  </w:footnote>
  <w:footnote w:type="continuationSeparator" w:id="0">
    <w:p w:rsidR="00D51FFE" w:rsidP="004F6D52" w:rsidRDefault="00D51FFE" w14:paraId="1BF33C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FA" w:rsidRDefault="007907EB" w14:paraId="7E8A3763" w14:textId="015B4326">
    <w:pPr>
      <w:pStyle w:val="Pieddepage"/>
      <w:rPr>
        <w:rFonts w:ascii="Decima" w:hAnsi="Decima"/>
        <w:sz w:val="16"/>
        <w:szCs w:val="16"/>
      </w:rPr>
    </w:pPr>
    <w:r>
      <w:rPr>
        <w:rFonts w:ascii="Decima" w:hAnsi="Decima" w:cs="Tahoma"/>
        <w:sz w:val="16"/>
        <w:szCs w:val="16"/>
      </w:rPr>
      <w:t>Description des données fournies par Grenoble-Alpes Métropole au Campus Numérique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nothing"/>
      <w:lvlText w:val="%1/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suff w:val="nothing"/>
      <w:lvlText w:val="%1.%2/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/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/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/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/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/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/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/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680"/>
        </w:tabs>
        <w:ind w:left="680" w:hanging="227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907"/>
        </w:tabs>
        <w:ind w:left="907" w:hanging="227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361"/>
        </w:tabs>
        <w:ind w:left="1361" w:hanging="227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587"/>
        </w:tabs>
        <w:ind w:left="1587" w:hanging="227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1814"/>
        </w:tabs>
        <w:ind w:left="1814" w:hanging="227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041"/>
        </w:tabs>
        <w:ind w:left="2041" w:hanging="227"/>
      </w:pPr>
      <w:rPr>
        <w:rFonts w:ascii="Wingdings" w:hAnsi="Wingdings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16060FF"/>
    <w:multiLevelType w:val="hybridMultilevel"/>
    <w:tmpl w:val="E74AC3E0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4F64B0"/>
    <w:multiLevelType w:val="hybridMultilevel"/>
    <w:tmpl w:val="269238F8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9A72A1"/>
    <w:multiLevelType w:val="hybridMultilevel"/>
    <w:tmpl w:val="D5827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972B6"/>
    <w:multiLevelType w:val="hybridMultilevel"/>
    <w:tmpl w:val="F258E44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6B4BA6"/>
    <w:multiLevelType w:val="hybridMultilevel"/>
    <w:tmpl w:val="B45A6FB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010FFC"/>
    <w:multiLevelType w:val="hybridMultilevel"/>
    <w:tmpl w:val="D26CF04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34B61FA"/>
    <w:multiLevelType w:val="hybridMultilevel"/>
    <w:tmpl w:val="D938B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D6A15"/>
    <w:multiLevelType w:val="hybridMultilevel"/>
    <w:tmpl w:val="D87C8C6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57717B"/>
    <w:multiLevelType w:val="hybridMultilevel"/>
    <w:tmpl w:val="A83CAAC2"/>
    <w:lvl w:ilvl="0" w:tplc="70D89A5A">
      <w:numFmt w:val="bullet"/>
      <w:lvlText w:val="•"/>
      <w:lvlJc w:val="left"/>
      <w:pPr>
        <w:ind w:left="1425" w:hanging="705"/>
      </w:pPr>
      <w:rPr>
        <w:rFonts w:hint="default" w:ascii="Decima" w:hAnsi="Decima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A3E7E1D"/>
    <w:multiLevelType w:val="hybridMultilevel"/>
    <w:tmpl w:val="F254134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2C3AF1"/>
    <w:multiLevelType w:val="hybridMultilevel"/>
    <w:tmpl w:val="F6A4B31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1DD65F0"/>
    <w:multiLevelType w:val="hybridMultilevel"/>
    <w:tmpl w:val="A904A3B4"/>
    <w:lvl w:ilvl="0" w:tplc="7080484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2FD72AA"/>
    <w:multiLevelType w:val="hybridMultilevel"/>
    <w:tmpl w:val="452C0BC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674B9C"/>
    <w:multiLevelType w:val="hybridMultilevel"/>
    <w:tmpl w:val="5B2402BC"/>
    <w:lvl w:ilvl="0" w:tplc="2D0C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56A89"/>
    <w:multiLevelType w:val="hybridMultilevel"/>
    <w:tmpl w:val="0B0C43FE"/>
    <w:lvl w:ilvl="0" w:tplc="843EDBA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270FF2"/>
    <w:multiLevelType w:val="hybridMultilevel"/>
    <w:tmpl w:val="E53245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7242BF"/>
    <w:multiLevelType w:val="hybridMultilevel"/>
    <w:tmpl w:val="B1A6C482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CF6E7B"/>
    <w:multiLevelType w:val="hybridMultilevel"/>
    <w:tmpl w:val="6EFE88E4"/>
    <w:lvl w:ilvl="0" w:tplc="70D89A5A">
      <w:numFmt w:val="bullet"/>
      <w:lvlText w:val="•"/>
      <w:lvlJc w:val="left"/>
      <w:pPr>
        <w:ind w:left="705" w:hanging="705"/>
      </w:pPr>
      <w:rPr>
        <w:rFonts w:hint="default" w:ascii="Decima" w:hAnsi="Decima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57461D2"/>
    <w:multiLevelType w:val="hybridMultilevel"/>
    <w:tmpl w:val="8CC273BE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070361"/>
    <w:multiLevelType w:val="hybridMultilevel"/>
    <w:tmpl w:val="3BF6CB72"/>
    <w:lvl w:ilvl="0" w:tplc="F9C82D46">
      <w:start w:val="101"/>
      <w:numFmt w:val="bullet"/>
      <w:lvlText w:val=""/>
      <w:lvlJc w:val="left"/>
      <w:pPr>
        <w:ind w:left="720" w:hanging="360"/>
      </w:pPr>
      <w:rPr>
        <w:rFonts w:hint="default" w:ascii="Wingdings" w:hAnsi="Wingdings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8726FD"/>
    <w:multiLevelType w:val="hybridMultilevel"/>
    <w:tmpl w:val="C79436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25E55FE"/>
    <w:multiLevelType w:val="hybridMultilevel"/>
    <w:tmpl w:val="6BE259C0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F85731"/>
    <w:multiLevelType w:val="hybridMultilevel"/>
    <w:tmpl w:val="32E037EA"/>
    <w:lvl w:ilvl="0" w:tplc="FF32ABB8">
      <w:start w:val="101"/>
      <w:numFmt w:val="bullet"/>
      <w:lvlText w:val="-"/>
      <w:lvlJc w:val="left"/>
      <w:pPr>
        <w:ind w:left="720" w:hanging="360"/>
      </w:pPr>
      <w:rPr>
        <w:rFonts w:hint="default" w:ascii="Decima" w:hAnsi="Decima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EE2C64"/>
    <w:multiLevelType w:val="hybridMultilevel"/>
    <w:tmpl w:val="8676E2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8703CA"/>
    <w:multiLevelType w:val="multilevel"/>
    <w:tmpl w:val="108E6F1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Helvetica" w:hAnsi="Helvetica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 w15:restartNumberingAfterBreak="0">
    <w:nsid w:val="4B5B1DB2"/>
    <w:multiLevelType w:val="hybridMultilevel"/>
    <w:tmpl w:val="C2E45638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D6F5670"/>
    <w:multiLevelType w:val="hybridMultilevel"/>
    <w:tmpl w:val="9B80033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2D5689"/>
    <w:multiLevelType w:val="hybridMultilevel"/>
    <w:tmpl w:val="5E0E9A2E"/>
    <w:lvl w:ilvl="0" w:tplc="2D0C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3673B"/>
    <w:multiLevelType w:val="hybridMultilevel"/>
    <w:tmpl w:val="07409412"/>
    <w:lvl w:ilvl="0" w:tplc="95705764">
      <w:start w:val="2"/>
      <w:numFmt w:val="bullet"/>
      <w:lvlText w:val="-"/>
      <w:lvlJc w:val="left"/>
      <w:pPr>
        <w:ind w:left="720" w:hanging="360"/>
      </w:pPr>
      <w:rPr>
        <w:rFonts w:hint="default" w:ascii="Decima" w:hAnsi="Decima" w:eastAsiaTheme="minorHAnsi" w:cstheme="minorBidi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2E0479"/>
    <w:multiLevelType w:val="hybridMultilevel"/>
    <w:tmpl w:val="C430DF04"/>
    <w:lvl w:ilvl="0" w:tplc="7B8E6BC4">
      <w:numFmt w:val="bullet"/>
      <w:lvlText w:val=""/>
      <w:lvlJc w:val="left"/>
      <w:pPr>
        <w:ind w:left="720" w:hanging="360"/>
      </w:pPr>
      <w:rPr>
        <w:rFonts w:hint="default" w:ascii="Wingdings" w:hAnsi="Wingdings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B00294A"/>
    <w:multiLevelType w:val="hybridMultilevel"/>
    <w:tmpl w:val="562AF88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D808E0"/>
    <w:multiLevelType w:val="hybridMultilevel"/>
    <w:tmpl w:val="36E6774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A4047C"/>
    <w:multiLevelType w:val="hybridMultilevel"/>
    <w:tmpl w:val="EDC42E40"/>
    <w:lvl w:ilvl="0" w:tplc="70D89A5A">
      <w:numFmt w:val="bullet"/>
      <w:lvlText w:val="•"/>
      <w:lvlJc w:val="left"/>
      <w:pPr>
        <w:ind w:left="1065" w:hanging="705"/>
      </w:pPr>
      <w:rPr>
        <w:rFonts w:hint="default" w:ascii="Decima" w:hAnsi="Decima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0D5584"/>
    <w:multiLevelType w:val="hybridMultilevel"/>
    <w:tmpl w:val="9EA6EB4E"/>
    <w:lvl w:ilvl="0" w:tplc="CBE46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D010E"/>
    <w:multiLevelType w:val="hybridMultilevel"/>
    <w:tmpl w:val="502649B8"/>
    <w:lvl w:ilvl="0" w:tplc="38766776">
      <w:start w:val="1"/>
      <w:numFmt w:val="bullet"/>
      <w:lvlText w:val="–"/>
      <w:lvlJc w:val="left"/>
      <w:pPr>
        <w:ind w:left="720" w:hanging="360"/>
      </w:pPr>
      <w:rPr>
        <w:rFonts w:hint="default" w:ascii="Helvetica" w:hAnsi="Helvetic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0F7FF0"/>
    <w:multiLevelType w:val="hybridMultilevel"/>
    <w:tmpl w:val="E4C28830"/>
    <w:lvl w:ilvl="0" w:tplc="38766776">
      <w:start w:val="1"/>
      <w:numFmt w:val="bullet"/>
      <w:lvlText w:val="–"/>
      <w:lvlJc w:val="left"/>
      <w:pPr>
        <w:ind w:left="705" w:hanging="705"/>
      </w:pPr>
      <w:rPr>
        <w:rFonts w:hint="default" w:ascii="Helvetica" w:hAnsi="Helvetic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A600E88"/>
    <w:multiLevelType w:val="hybridMultilevel"/>
    <w:tmpl w:val="30823F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3015F"/>
    <w:multiLevelType w:val="hybridMultilevel"/>
    <w:tmpl w:val="11983F44"/>
    <w:lvl w:ilvl="0" w:tplc="4CAE0214">
      <w:start w:val="8"/>
      <w:numFmt w:val="bullet"/>
      <w:lvlText w:val="-"/>
      <w:lvlJc w:val="left"/>
      <w:pPr>
        <w:ind w:left="720" w:hanging="360"/>
      </w:pPr>
      <w:rPr>
        <w:rFonts w:hint="default" w:ascii="PT Sans" w:hAnsi="PT Sans" w:eastAsia="Times New Roman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E2D572C"/>
    <w:multiLevelType w:val="hybridMultilevel"/>
    <w:tmpl w:val="C2C22D7A"/>
    <w:lvl w:ilvl="0" w:tplc="A030F3A0">
      <w:numFmt w:val="bullet"/>
      <w:lvlText w:val="-"/>
      <w:lvlJc w:val="left"/>
      <w:pPr>
        <w:ind w:left="720" w:hanging="360"/>
      </w:pPr>
      <w:rPr>
        <w:rFonts w:hint="default" w:ascii="Decima" w:hAnsi="Decima" w:eastAsia="Lucida Sans Unicod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22"/>
  </w:num>
  <w:num w:numId="6">
    <w:abstractNumId w:val="15"/>
  </w:num>
  <w:num w:numId="7">
    <w:abstractNumId w:val="35"/>
  </w:num>
  <w:num w:numId="8">
    <w:abstractNumId w:val="11"/>
  </w:num>
  <w:num w:numId="9">
    <w:abstractNumId w:val="20"/>
  </w:num>
  <w:num w:numId="10">
    <w:abstractNumId w:val="14"/>
  </w:num>
  <w:num w:numId="11">
    <w:abstractNumId w:val="0"/>
  </w:num>
  <w:num w:numId="12">
    <w:abstractNumId w:val="36"/>
  </w:num>
  <w:num w:numId="13">
    <w:abstractNumId w:val="31"/>
  </w:num>
  <w:num w:numId="14">
    <w:abstractNumId w:val="0"/>
  </w:num>
  <w:num w:numId="15">
    <w:abstractNumId w:val="23"/>
  </w:num>
  <w:num w:numId="16">
    <w:abstractNumId w:val="29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4"/>
  </w:num>
  <w:num w:numId="23">
    <w:abstractNumId w:val="37"/>
  </w:num>
  <w:num w:numId="24">
    <w:abstractNumId w:val="4"/>
  </w:num>
  <w:num w:numId="25">
    <w:abstractNumId w:val="28"/>
  </w:num>
  <w:num w:numId="26">
    <w:abstractNumId w:val="19"/>
  </w:num>
  <w:num w:numId="27">
    <w:abstractNumId w:val="38"/>
  </w:num>
  <w:num w:numId="28">
    <w:abstractNumId w:val="3"/>
  </w:num>
  <w:num w:numId="29">
    <w:abstractNumId w:val="27"/>
  </w:num>
  <w:num w:numId="30">
    <w:abstractNumId w:val="40"/>
  </w:num>
  <w:num w:numId="31">
    <w:abstractNumId w:val="40"/>
  </w:num>
  <w:num w:numId="32">
    <w:abstractNumId w:val="32"/>
  </w:num>
  <w:num w:numId="33">
    <w:abstractNumId w:val="25"/>
  </w:num>
  <w:num w:numId="34">
    <w:abstractNumId w:val="13"/>
  </w:num>
  <w:num w:numId="35">
    <w:abstractNumId w:val="33"/>
  </w:num>
  <w:num w:numId="36">
    <w:abstractNumId w:val="34"/>
  </w:num>
  <w:num w:numId="37">
    <w:abstractNumId w:val="39"/>
  </w:num>
  <w:num w:numId="38">
    <w:abstractNumId w:val="18"/>
  </w:num>
  <w:num w:numId="39">
    <w:abstractNumId w:val="9"/>
  </w:num>
  <w:num w:numId="40">
    <w:abstractNumId w:val="7"/>
  </w:num>
  <w:num w:numId="41">
    <w:abstractNumId w:val="5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17"/>
  </w:num>
  <w:num w:numId="49">
    <w:abstractNumId w:val="30"/>
  </w:num>
  <w:num w:numId="50">
    <w:abstractNumId w:val="8"/>
  </w:num>
  <w:num w:numId="51">
    <w:abstractNumId w:val="41"/>
  </w:num>
  <w:num w:numId="52">
    <w:abstractNumId w:val="16"/>
  </w:num>
  <w:num w:numId="53">
    <w:abstractNumId w:val="26"/>
  </w:num>
  <w:num w:numId="54">
    <w:abstractNumId w:val="12"/>
  </w:num>
  <w:num w:numId="55">
    <w:abstractNumId w:val="6"/>
  </w:num>
  <w:num w:numId="56">
    <w:abstractNumId w:val="10"/>
  </w:num>
  <w:numIdMacAtCleanup w:val="5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52"/>
    <w:rsid w:val="00005DA6"/>
    <w:rsid w:val="00006ECE"/>
    <w:rsid w:val="00012D75"/>
    <w:rsid w:val="000178A7"/>
    <w:rsid w:val="00017F9D"/>
    <w:rsid w:val="00027F0F"/>
    <w:rsid w:val="00044721"/>
    <w:rsid w:val="00050217"/>
    <w:rsid w:val="00052E3F"/>
    <w:rsid w:val="00055FFB"/>
    <w:rsid w:val="00063C5D"/>
    <w:rsid w:val="0007342F"/>
    <w:rsid w:val="00080E71"/>
    <w:rsid w:val="000851A4"/>
    <w:rsid w:val="000923DA"/>
    <w:rsid w:val="000A4F8C"/>
    <w:rsid w:val="000B3E1B"/>
    <w:rsid w:val="000C213A"/>
    <w:rsid w:val="000C513F"/>
    <w:rsid w:val="000D761D"/>
    <w:rsid w:val="000E2406"/>
    <w:rsid w:val="00101B49"/>
    <w:rsid w:val="00112E9D"/>
    <w:rsid w:val="00120DCB"/>
    <w:rsid w:val="001659DC"/>
    <w:rsid w:val="0018079B"/>
    <w:rsid w:val="001A54BE"/>
    <w:rsid w:val="001B602A"/>
    <w:rsid w:val="001D47CD"/>
    <w:rsid w:val="00201A9B"/>
    <w:rsid w:val="002025C6"/>
    <w:rsid w:val="00210FA8"/>
    <w:rsid w:val="00212EA9"/>
    <w:rsid w:val="00213895"/>
    <w:rsid w:val="00214E5A"/>
    <w:rsid w:val="00232D1F"/>
    <w:rsid w:val="00235C2F"/>
    <w:rsid w:val="002438C4"/>
    <w:rsid w:val="0025544D"/>
    <w:rsid w:val="00262C61"/>
    <w:rsid w:val="002771FE"/>
    <w:rsid w:val="002B6F30"/>
    <w:rsid w:val="002D6881"/>
    <w:rsid w:val="003152F7"/>
    <w:rsid w:val="00321B4F"/>
    <w:rsid w:val="00324FC2"/>
    <w:rsid w:val="00326136"/>
    <w:rsid w:val="00326195"/>
    <w:rsid w:val="00347A77"/>
    <w:rsid w:val="00385266"/>
    <w:rsid w:val="003C1AA3"/>
    <w:rsid w:val="003D1F1B"/>
    <w:rsid w:val="003E18E7"/>
    <w:rsid w:val="003E5C03"/>
    <w:rsid w:val="00417081"/>
    <w:rsid w:val="00421AE3"/>
    <w:rsid w:val="00422F4F"/>
    <w:rsid w:val="00437B72"/>
    <w:rsid w:val="0045593E"/>
    <w:rsid w:val="00470647"/>
    <w:rsid w:val="00476BD3"/>
    <w:rsid w:val="0048091C"/>
    <w:rsid w:val="0048327C"/>
    <w:rsid w:val="00492ADF"/>
    <w:rsid w:val="004A03E6"/>
    <w:rsid w:val="004A0919"/>
    <w:rsid w:val="004B620C"/>
    <w:rsid w:val="004C3E43"/>
    <w:rsid w:val="004E5B9E"/>
    <w:rsid w:val="004F32CB"/>
    <w:rsid w:val="004F6D52"/>
    <w:rsid w:val="00501C94"/>
    <w:rsid w:val="0050456E"/>
    <w:rsid w:val="00520D5D"/>
    <w:rsid w:val="00530E8F"/>
    <w:rsid w:val="00532A89"/>
    <w:rsid w:val="0053604F"/>
    <w:rsid w:val="00541E02"/>
    <w:rsid w:val="00545294"/>
    <w:rsid w:val="005A7A19"/>
    <w:rsid w:val="005C6403"/>
    <w:rsid w:val="005D274E"/>
    <w:rsid w:val="005D6B50"/>
    <w:rsid w:val="005E680E"/>
    <w:rsid w:val="005F20D6"/>
    <w:rsid w:val="0060562C"/>
    <w:rsid w:val="006118F9"/>
    <w:rsid w:val="00615E94"/>
    <w:rsid w:val="00630AD2"/>
    <w:rsid w:val="006572FB"/>
    <w:rsid w:val="00675687"/>
    <w:rsid w:val="006909C0"/>
    <w:rsid w:val="006B156B"/>
    <w:rsid w:val="006B4CBC"/>
    <w:rsid w:val="006D478C"/>
    <w:rsid w:val="006E0B3F"/>
    <w:rsid w:val="00712BEC"/>
    <w:rsid w:val="007300BD"/>
    <w:rsid w:val="00735360"/>
    <w:rsid w:val="00736AC5"/>
    <w:rsid w:val="0074114F"/>
    <w:rsid w:val="0074292E"/>
    <w:rsid w:val="00756C0B"/>
    <w:rsid w:val="00764819"/>
    <w:rsid w:val="00770DC1"/>
    <w:rsid w:val="00772072"/>
    <w:rsid w:val="007755BA"/>
    <w:rsid w:val="007800FA"/>
    <w:rsid w:val="007907EB"/>
    <w:rsid w:val="007908D5"/>
    <w:rsid w:val="007A4C31"/>
    <w:rsid w:val="007D2D1F"/>
    <w:rsid w:val="007D5ECB"/>
    <w:rsid w:val="007E2EB7"/>
    <w:rsid w:val="007F02C9"/>
    <w:rsid w:val="00803AA2"/>
    <w:rsid w:val="008102AA"/>
    <w:rsid w:val="008141ED"/>
    <w:rsid w:val="00834207"/>
    <w:rsid w:val="00844706"/>
    <w:rsid w:val="00850655"/>
    <w:rsid w:val="008975A6"/>
    <w:rsid w:val="008A1DF5"/>
    <w:rsid w:val="008A471F"/>
    <w:rsid w:val="008B6DF2"/>
    <w:rsid w:val="008C4932"/>
    <w:rsid w:val="008D0154"/>
    <w:rsid w:val="008F6D1A"/>
    <w:rsid w:val="009219DF"/>
    <w:rsid w:val="009321D7"/>
    <w:rsid w:val="0093416C"/>
    <w:rsid w:val="00961B00"/>
    <w:rsid w:val="009737C4"/>
    <w:rsid w:val="00974346"/>
    <w:rsid w:val="0098774C"/>
    <w:rsid w:val="00990971"/>
    <w:rsid w:val="009A5D43"/>
    <w:rsid w:val="009B306B"/>
    <w:rsid w:val="009C1F36"/>
    <w:rsid w:val="009C4DCC"/>
    <w:rsid w:val="009D5B5A"/>
    <w:rsid w:val="009D75BA"/>
    <w:rsid w:val="009E0D4A"/>
    <w:rsid w:val="00A017FE"/>
    <w:rsid w:val="00A02A90"/>
    <w:rsid w:val="00A14B6D"/>
    <w:rsid w:val="00A15FC4"/>
    <w:rsid w:val="00A16F73"/>
    <w:rsid w:val="00A405CA"/>
    <w:rsid w:val="00A76CF5"/>
    <w:rsid w:val="00A926FA"/>
    <w:rsid w:val="00A97DA9"/>
    <w:rsid w:val="00AD4DED"/>
    <w:rsid w:val="00AE4A45"/>
    <w:rsid w:val="00AF35C0"/>
    <w:rsid w:val="00B0555F"/>
    <w:rsid w:val="00B13445"/>
    <w:rsid w:val="00B23C8A"/>
    <w:rsid w:val="00B30F48"/>
    <w:rsid w:val="00B51451"/>
    <w:rsid w:val="00B73922"/>
    <w:rsid w:val="00B92524"/>
    <w:rsid w:val="00B93F51"/>
    <w:rsid w:val="00BA1F2F"/>
    <w:rsid w:val="00BA2635"/>
    <w:rsid w:val="00BB1131"/>
    <w:rsid w:val="00BB60BC"/>
    <w:rsid w:val="00BD6C51"/>
    <w:rsid w:val="00BF1770"/>
    <w:rsid w:val="00C01D9E"/>
    <w:rsid w:val="00C051E5"/>
    <w:rsid w:val="00C17BFD"/>
    <w:rsid w:val="00C21444"/>
    <w:rsid w:val="00C27340"/>
    <w:rsid w:val="00C334FE"/>
    <w:rsid w:val="00C35216"/>
    <w:rsid w:val="00C41E8A"/>
    <w:rsid w:val="00C43613"/>
    <w:rsid w:val="00C46439"/>
    <w:rsid w:val="00C525C5"/>
    <w:rsid w:val="00C62E8C"/>
    <w:rsid w:val="00C65493"/>
    <w:rsid w:val="00C94FD3"/>
    <w:rsid w:val="00CA0E6D"/>
    <w:rsid w:val="00CA521F"/>
    <w:rsid w:val="00CB56B7"/>
    <w:rsid w:val="00CC04EB"/>
    <w:rsid w:val="00CD4C04"/>
    <w:rsid w:val="00CD7587"/>
    <w:rsid w:val="00CF18F5"/>
    <w:rsid w:val="00CF266D"/>
    <w:rsid w:val="00D00632"/>
    <w:rsid w:val="00D06253"/>
    <w:rsid w:val="00D13D3A"/>
    <w:rsid w:val="00D16205"/>
    <w:rsid w:val="00D17FE6"/>
    <w:rsid w:val="00D25C93"/>
    <w:rsid w:val="00D45B41"/>
    <w:rsid w:val="00D46012"/>
    <w:rsid w:val="00D51FFE"/>
    <w:rsid w:val="00D5297A"/>
    <w:rsid w:val="00D56612"/>
    <w:rsid w:val="00D71EE3"/>
    <w:rsid w:val="00D85F45"/>
    <w:rsid w:val="00D908C2"/>
    <w:rsid w:val="00D90EDD"/>
    <w:rsid w:val="00DA5DEB"/>
    <w:rsid w:val="00DB3A12"/>
    <w:rsid w:val="00DC3348"/>
    <w:rsid w:val="00E05B03"/>
    <w:rsid w:val="00E07B5A"/>
    <w:rsid w:val="00E3148B"/>
    <w:rsid w:val="00E321F4"/>
    <w:rsid w:val="00E326C3"/>
    <w:rsid w:val="00E4191D"/>
    <w:rsid w:val="00E62FB3"/>
    <w:rsid w:val="00E63C62"/>
    <w:rsid w:val="00E708EA"/>
    <w:rsid w:val="00E72D6B"/>
    <w:rsid w:val="00E818C2"/>
    <w:rsid w:val="00E83F09"/>
    <w:rsid w:val="00E91CCE"/>
    <w:rsid w:val="00EA09CA"/>
    <w:rsid w:val="00EA24E9"/>
    <w:rsid w:val="00ED4DD8"/>
    <w:rsid w:val="00EE3C38"/>
    <w:rsid w:val="00F04F9F"/>
    <w:rsid w:val="00F1015C"/>
    <w:rsid w:val="00F10DFB"/>
    <w:rsid w:val="00F1223C"/>
    <w:rsid w:val="00F32DB4"/>
    <w:rsid w:val="00F362A5"/>
    <w:rsid w:val="00F453A4"/>
    <w:rsid w:val="00F509DD"/>
    <w:rsid w:val="00F509FF"/>
    <w:rsid w:val="00F560B9"/>
    <w:rsid w:val="00F602ED"/>
    <w:rsid w:val="00F63D30"/>
    <w:rsid w:val="00F665CB"/>
    <w:rsid w:val="00F70ABE"/>
    <w:rsid w:val="00F761C1"/>
    <w:rsid w:val="00F82B32"/>
    <w:rsid w:val="00F92C35"/>
    <w:rsid w:val="00F95C74"/>
    <w:rsid w:val="00FA71D1"/>
    <w:rsid w:val="00FA7A5A"/>
    <w:rsid w:val="00FB2C95"/>
    <w:rsid w:val="00FC02F1"/>
    <w:rsid w:val="00FC07C1"/>
    <w:rsid w:val="00FE33F2"/>
    <w:rsid w:val="00FE55B0"/>
    <w:rsid w:val="00FE64AA"/>
    <w:rsid w:val="00FF1969"/>
    <w:rsid w:val="00FF37F2"/>
    <w:rsid w:val="00FF6FFF"/>
    <w:rsid w:val="00FF7D96"/>
    <w:rsid w:val="30D3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1094"/>
  <w15:docId w15:val="{918F081F-9FC6-49E2-9A3A-88EAF36E7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Corpsdetexte"/>
    <w:link w:val="Titre1Car"/>
    <w:qFormat/>
    <w:rsid w:val="004F6D52"/>
    <w:pPr>
      <w:keepNext/>
      <w:widowControl w:val="0"/>
      <w:numPr>
        <w:numId w:val="1"/>
      </w:numPr>
      <w:pBdr>
        <w:bottom w:val="single" w:color="008080" w:sz="1" w:space="0"/>
      </w:pBdr>
      <w:suppressAutoHyphens/>
      <w:spacing w:before="113" w:after="567" w:line="240" w:lineRule="auto"/>
      <w:outlineLvl w:val="0"/>
    </w:pPr>
    <w:rPr>
      <w:rFonts w:ascii="Arial" w:hAnsi="Arial" w:eastAsia="Lucida Sans Unicode" w:cs="Tahoma"/>
      <w:b/>
      <w:bCs/>
      <w:kern w:val="1"/>
      <w:sz w:val="28"/>
      <w:szCs w:val="32"/>
    </w:rPr>
  </w:style>
  <w:style w:type="paragraph" w:styleId="Titre2">
    <w:name w:val="heading 2"/>
    <w:basedOn w:val="Normal"/>
    <w:next w:val="Corpsdetexte"/>
    <w:link w:val="Titre2Car"/>
    <w:qFormat/>
    <w:rsid w:val="004F6D52"/>
    <w:pPr>
      <w:keepNext/>
      <w:widowControl w:val="0"/>
      <w:numPr>
        <w:ilvl w:val="1"/>
        <w:numId w:val="1"/>
      </w:numPr>
      <w:suppressAutoHyphens/>
      <w:spacing w:before="238" w:after="232" w:line="240" w:lineRule="auto"/>
      <w:outlineLvl w:val="1"/>
    </w:pPr>
    <w:rPr>
      <w:rFonts w:ascii="Arial" w:hAnsi="Arial" w:eastAsia="Lucida Sans Unicode" w:cs="Tahoma"/>
      <w:b/>
      <w:bCs/>
      <w:i/>
      <w:iCs/>
      <w:kern w:val="1"/>
      <w:sz w:val="24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34F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rsid w:val="004F6D52"/>
    <w:rPr>
      <w:rFonts w:ascii="Arial" w:hAnsi="Arial" w:eastAsia="Lucida Sans Unicode" w:cs="Tahoma"/>
      <w:b/>
      <w:bCs/>
      <w:kern w:val="1"/>
      <w:sz w:val="28"/>
      <w:szCs w:val="32"/>
    </w:rPr>
  </w:style>
  <w:style w:type="character" w:styleId="Titre2Car" w:customStyle="1">
    <w:name w:val="Titre 2 Car"/>
    <w:basedOn w:val="Policepardfaut"/>
    <w:link w:val="Titre2"/>
    <w:rsid w:val="004F6D52"/>
    <w:rPr>
      <w:rFonts w:ascii="Arial" w:hAnsi="Arial" w:eastAsia="Lucida Sans Unicode" w:cs="Tahoma"/>
      <w:b/>
      <w:bCs/>
      <w:i/>
      <w:iCs/>
      <w:kern w:val="1"/>
      <w:sz w:val="24"/>
      <w:szCs w:val="28"/>
      <w:u w:val="single"/>
    </w:rPr>
  </w:style>
  <w:style w:type="paragraph" w:styleId="Corpsdetexte">
    <w:name w:val="Body Text"/>
    <w:basedOn w:val="Normal"/>
    <w:link w:val="CorpsdetexteCar"/>
    <w:rsid w:val="004F6D52"/>
    <w:pPr>
      <w:suppressAutoHyphens/>
      <w:spacing w:after="120" w:line="240" w:lineRule="auto"/>
      <w:jc w:val="both"/>
    </w:pPr>
    <w:rPr>
      <w:rFonts w:ascii="Arial" w:hAnsi="Arial" w:eastAsia="Lucida Sans Unicode" w:cs="Times New Roman"/>
      <w:kern w:val="1"/>
      <w:sz w:val="20"/>
      <w:szCs w:val="24"/>
    </w:rPr>
  </w:style>
  <w:style w:type="character" w:styleId="CorpsdetexteCar" w:customStyle="1">
    <w:name w:val="Corps de texte Car"/>
    <w:basedOn w:val="Policepardfaut"/>
    <w:link w:val="Corpsdetexte"/>
    <w:rsid w:val="004F6D52"/>
    <w:rPr>
      <w:rFonts w:ascii="Arial" w:hAnsi="Arial" w:eastAsia="Lucida Sans Unicode" w:cs="Times New Roman"/>
      <w:kern w:val="1"/>
      <w:sz w:val="20"/>
      <w:szCs w:val="24"/>
    </w:rPr>
  </w:style>
  <w:style w:type="paragraph" w:styleId="Auteur" w:customStyle="1">
    <w:name w:val="Auteur"/>
    <w:basedOn w:val="Normal"/>
    <w:next w:val="Corpsdetexte"/>
    <w:rsid w:val="004F6D52"/>
    <w:pPr>
      <w:widowControl w:val="0"/>
      <w:suppressAutoHyphens/>
      <w:autoSpaceDE w:val="0"/>
      <w:spacing w:after="340" w:line="240" w:lineRule="auto"/>
      <w:jc w:val="center"/>
    </w:pPr>
    <w:rPr>
      <w:rFonts w:ascii="Times New Roman" w:hAnsi="Times New Roman" w:eastAsia="Times New Roman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rsid w:val="004F6D52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0"/>
      <w:szCs w:val="24"/>
    </w:rPr>
  </w:style>
  <w:style w:type="character" w:styleId="PieddepageCar" w:customStyle="1">
    <w:name w:val="Pied de page Car"/>
    <w:basedOn w:val="Policepardfaut"/>
    <w:link w:val="Pieddepage"/>
    <w:rsid w:val="004F6D52"/>
    <w:rPr>
      <w:rFonts w:ascii="Times New Roman" w:hAnsi="Times New Roman" w:eastAsia="Lucida Sans Unicode" w:cs="Times New Roman"/>
      <w:kern w:val="1"/>
      <w:sz w:val="20"/>
      <w:szCs w:val="24"/>
    </w:rPr>
  </w:style>
  <w:style w:type="paragraph" w:styleId="En-tte">
    <w:name w:val="header"/>
    <w:basedOn w:val="Normal"/>
    <w:link w:val="En-tteCar"/>
    <w:uiPriority w:val="99"/>
    <w:unhideWhenUsed/>
    <w:rsid w:val="004F6D52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F6D52"/>
  </w:style>
  <w:style w:type="character" w:styleId="Marquedecommentaire">
    <w:name w:val="annotation reference"/>
    <w:basedOn w:val="Policepardfaut"/>
    <w:uiPriority w:val="99"/>
    <w:semiHidden/>
    <w:unhideWhenUsed/>
    <w:rsid w:val="007300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300BD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7300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00BD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7300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300B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D478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680E"/>
    <w:pPr>
      <w:ind w:left="720"/>
      <w:contextualSpacing/>
    </w:pPr>
  </w:style>
  <w:style w:type="paragraph" w:styleId="Rvision">
    <w:name w:val="Revision"/>
    <w:hidden/>
    <w:uiPriority w:val="99"/>
    <w:semiHidden/>
    <w:rsid w:val="004B620C"/>
    <w:pPr>
      <w:spacing w:after="0" w:line="240" w:lineRule="auto"/>
    </w:pPr>
  </w:style>
  <w:style w:type="character" w:styleId="Titre3Car" w:customStyle="1">
    <w:name w:val="Titre 3 Car"/>
    <w:basedOn w:val="Policepardfaut"/>
    <w:link w:val="Titre3"/>
    <w:uiPriority w:val="9"/>
    <w:semiHidden/>
    <w:rsid w:val="00C334F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47A77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E05B03"/>
    <w:rPr>
      <w:b/>
      <w:bCs/>
    </w:rPr>
  </w:style>
  <w:style w:type="table" w:styleId="Grilledutableau">
    <w:name w:val="Table Grid"/>
    <w:basedOn w:val="TableauNormal"/>
    <w:uiPriority w:val="59"/>
    <w:rsid w:val="00F509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A24E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A8956-F339-4B1D-80DC-9F20C871A2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METRO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Celine Pellorce</dc:creator>
  <lastModifiedBy>Virginie DESHARNAIS</lastModifiedBy>
  <revision>14</revision>
  <lastPrinted>2022-10-11T13:54:00.0000000Z</lastPrinted>
  <dcterms:created xsi:type="dcterms:W3CDTF">2023-06-12T11:54:00.0000000Z</dcterms:created>
  <dcterms:modified xsi:type="dcterms:W3CDTF">2023-09-25T04:50:48.3029014Z</dcterms:modified>
</coreProperties>
</file>